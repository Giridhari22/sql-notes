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02BA72FD" w14:textId="522882FF" w:rsidR="00A9204E" w:rsidRDefault="002717C4">
      <w:proofErr w:type="spellStart"/>
      <w:r>
        <w:t>Sql</w:t>
      </w:r>
      <w:proofErr w:type="spellEnd"/>
      <w:r>
        <w:t xml:space="preserve"> </w:t>
      </w:r>
      <w:proofErr w:type="gramStart"/>
      <w:r>
        <w:t>queries :</w:t>
      </w:r>
      <w:proofErr w:type="gramEnd"/>
    </w:p>
    <w:p w14:paraId="77365111" w14:textId="17794088" w:rsidR="002717C4" w:rsidRPr="00D4666B" w:rsidRDefault="002717C4">
      <w:pPr>
        <w:rPr>
          <w:color w:val="FF0000"/>
        </w:rPr>
      </w:pPr>
      <w:r w:rsidRPr="00D4666B">
        <w:rPr>
          <w:color w:val="FF0000"/>
        </w:rPr>
        <w:t>. for creating database</w:t>
      </w:r>
    </w:p>
    <w:p w14:paraId="21AD6644" w14:textId="251AF675" w:rsidR="002717C4" w:rsidRDefault="002717C4">
      <w:r>
        <w:t xml:space="preserve">Create </w:t>
      </w:r>
      <w:proofErr w:type="gramStart"/>
      <w:r>
        <w:t>database  &lt;</w:t>
      </w:r>
      <w:proofErr w:type="gramEnd"/>
      <w:r>
        <w:t>database name&gt;</w:t>
      </w:r>
    </w:p>
    <w:p w14:paraId="166DA61F" w14:textId="02F37AD0" w:rsidR="002717C4" w:rsidRDefault="002717C4">
      <w:proofErr w:type="gramStart"/>
      <w:r>
        <w:t>Ex:-</w:t>
      </w:r>
      <w:proofErr w:type="gramEnd"/>
      <w:r>
        <w:t xml:space="preserve"> create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girid</w:t>
      </w:r>
      <w:proofErr w:type="spellEnd"/>
      <w:r>
        <w:t>;</w:t>
      </w:r>
    </w:p>
    <w:p w14:paraId="51BB2CC4" w14:textId="14B145AE" w:rsidR="002717C4" w:rsidRDefault="002717C4"/>
    <w:p w14:paraId="6FCAF2F5" w14:textId="2708A0BA" w:rsidR="002717C4" w:rsidRPr="00D4666B" w:rsidRDefault="002717C4">
      <w:pPr>
        <w:rPr>
          <w:color w:val="FF0000"/>
        </w:rPr>
      </w:pPr>
      <w:proofErr w:type="gramStart"/>
      <w:r w:rsidRPr="00D4666B">
        <w:rPr>
          <w:color w:val="FF0000"/>
        </w:rPr>
        <w:t>.for</w:t>
      </w:r>
      <w:proofErr w:type="gramEnd"/>
      <w:r w:rsidRPr="00D4666B">
        <w:rPr>
          <w:color w:val="FF0000"/>
        </w:rPr>
        <w:t xml:space="preserve"> fetching database</w:t>
      </w:r>
    </w:p>
    <w:p w14:paraId="110ABAEB" w14:textId="08AA06D7" w:rsidR="002717C4" w:rsidRDefault="002717C4">
      <w:r>
        <w:t xml:space="preserve">Show </w:t>
      </w:r>
      <w:proofErr w:type="spellStart"/>
      <w:r>
        <w:t>databses</w:t>
      </w:r>
      <w:proofErr w:type="spellEnd"/>
      <w:r>
        <w:t>;</w:t>
      </w:r>
    </w:p>
    <w:p w14:paraId="7DD528DD" w14:textId="758DA06A" w:rsidR="002717C4" w:rsidRDefault="002717C4"/>
    <w:p w14:paraId="555005B5" w14:textId="6184F587" w:rsidR="002717C4" w:rsidRDefault="002717C4">
      <w:proofErr w:type="gramStart"/>
      <w:r>
        <w:t>.</w:t>
      </w:r>
      <w:r w:rsidRPr="00D4666B">
        <w:rPr>
          <w:color w:val="FF0000"/>
        </w:rPr>
        <w:t>for</w:t>
      </w:r>
      <w:proofErr w:type="gramEnd"/>
      <w:r w:rsidRPr="00D4666B">
        <w:rPr>
          <w:color w:val="FF0000"/>
        </w:rPr>
        <w:t xml:space="preserve"> deletion of </w:t>
      </w:r>
      <w:proofErr w:type="spellStart"/>
      <w:r w:rsidRPr="00D4666B">
        <w:rPr>
          <w:color w:val="FF0000"/>
        </w:rPr>
        <w:t>databse</w:t>
      </w:r>
      <w:proofErr w:type="spellEnd"/>
      <w:r w:rsidRPr="00D4666B">
        <w:rPr>
          <w:color w:val="FF0000"/>
        </w:rPr>
        <w:t>:</w:t>
      </w:r>
    </w:p>
    <w:p w14:paraId="44CC27CA" w14:textId="3BF328C8" w:rsidR="002717C4" w:rsidRDefault="002717C4">
      <w:r>
        <w:t xml:space="preserve">Drop </w:t>
      </w:r>
      <w:proofErr w:type="spellStart"/>
      <w:proofErr w:type="gramStart"/>
      <w:r>
        <w:t>databse</w:t>
      </w:r>
      <w:proofErr w:type="spellEnd"/>
      <w:r>
        <w:t xml:space="preserve">  &lt;</w:t>
      </w:r>
      <w:proofErr w:type="spellStart"/>
      <w:proofErr w:type="gramEnd"/>
      <w:r>
        <w:t>databse</w:t>
      </w:r>
      <w:proofErr w:type="spellEnd"/>
      <w:r>
        <w:t xml:space="preserve"> name&gt;;</w:t>
      </w:r>
    </w:p>
    <w:p w14:paraId="356C2870" w14:textId="76D95EE4" w:rsidR="002717C4" w:rsidRDefault="002717C4">
      <w:proofErr w:type="gramStart"/>
      <w:r>
        <w:t>Ex:-</w:t>
      </w:r>
      <w:proofErr w:type="gramEnd"/>
      <w:r>
        <w:t xml:space="preserve"> drop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girid</w:t>
      </w:r>
      <w:proofErr w:type="spellEnd"/>
      <w:r>
        <w:t>;</w:t>
      </w:r>
    </w:p>
    <w:p w14:paraId="0C1A3B14" w14:textId="6559379E" w:rsidR="002717C4" w:rsidRDefault="002717C4"/>
    <w:p w14:paraId="2AB7A1EF" w14:textId="69146E31" w:rsidR="002717C4" w:rsidRDefault="002717C4">
      <w:r>
        <w:t>.</w:t>
      </w:r>
      <w:r w:rsidRPr="00D4666B">
        <w:rPr>
          <w:color w:val="FF0000"/>
        </w:rPr>
        <w:t>to use database</w:t>
      </w:r>
      <w:r w:rsidR="00431857" w:rsidRPr="00D4666B">
        <w:rPr>
          <w:color w:val="FF0000"/>
        </w:rPr>
        <w:t>:</w:t>
      </w:r>
    </w:p>
    <w:p w14:paraId="4FD44ADB" w14:textId="49305AA3" w:rsidR="00431857" w:rsidRDefault="00431857">
      <w:proofErr w:type="gramStart"/>
      <w:r>
        <w:t>Use  &lt;</w:t>
      </w:r>
      <w:proofErr w:type="gramEnd"/>
      <w:r>
        <w:t>database name&gt;;</w:t>
      </w:r>
    </w:p>
    <w:p w14:paraId="5F12062A" w14:textId="51836920" w:rsidR="00431857" w:rsidRDefault="00431857"/>
    <w:p w14:paraId="3964D1BC" w14:textId="51C7C6E1" w:rsidR="00431857" w:rsidRPr="00D4666B" w:rsidRDefault="00431857">
      <w:pPr>
        <w:rPr>
          <w:color w:val="FF0000"/>
        </w:rPr>
      </w:pPr>
      <w:r w:rsidRPr="00D4666B">
        <w:rPr>
          <w:color w:val="FF0000"/>
        </w:rPr>
        <w:t xml:space="preserve">.to check current </w:t>
      </w:r>
      <w:proofErr w:type="spellStart"/>
      <w:r w:rsidRPr="00D4666B">
        <w:rPr>
          <w:color w:val="FF0000"/>
        </w:rPr>
        <w:t>databse</w:t>
      </w:r>
      <w:proofErr w:type="spellEnd"/>
      <w:r w:rsidRPr="00D4666B">
        <w:rPr>
          <w:color w:val="FF0000"/>
        </w:rPr>
        <w:t>:</w:t>
      </w:r>
    </w:p>
    <w:p w14:paraId="78258545" w14:textId="54209EEA" w:rsidR="00431857" w:rsidRDefault="00431857">
      <w:r>
        <w:t xml:space="preserve">Select </w:t>
      </w:r>
      <w:proofErr w:type="gramStart"/>
      <w:r>
        <w:t>database(</w:t>
      </w:r>
      <w:proofErr w:type="gramEnd"/>
      <w:r>
        <w:t>);</w:t>
      </w:r>
    </w:p>
    <w:p w14:paraId="027D67C7" w14:textId="2002FEEF" w:rsidR="00431857" w:rsidRDefault="00431857"/>
    <w:p w14:paraId="2DFACECD" w14:textId="217227CA" w:rsidR="00431857" w:rsidRPr="00D4666B" w:rsidRDefault="00431857">
      <w:pPr>
        <w:rPr>
          <w:color w:val="FF0000"/>
        </w:rPr>
      </w:pPr>
      <w:r w:rsidRPr="00D4666B">
        <w:rPr>
          <w:color w:val="FF0000"/>
        </w:rPr>
        <w:t xml:space="preserve">.data type in </w:t>
      </w:r>
      <w:proofErr w:type="spellStart"/>
      <w:r w:rsidRPr="00D4666B">
        <w:rPr>
          <w:color w:val="FF0000"/>
        </w:rPr>
        <w:t>sql</w:t>
      </w:r>
      <w:proofErr w:type="spellEnd"/>
      <w:r w:rsidRPr="00D4666B">
        <w:rPr>
          <w:color w:val="FF0000"/>
        </w:rPr>
        <w:t xml:space="preserve"> </w:t>
      </w:r>
    </w:p>
    <w:p w14:paraId="336D3E3C" w14:textId="1F1CD52C" w:rsidR="00431857" w:rsidRDefault="00431857">
      <w:r>
        <w:t xml:space="preserve">Three </w:t>
      </w:r>
      <w:proofErr w:type="gramStart"/>
      <w:r>
        <w:t>type:-</w:t>
      </w:r>
      <w:proofErr w:type="gramEnd"/>
      <w:r>
        <w:t xml:space="preserve"> numeric , string , </w:t>
      </w:r>
      <w:proofErr w:type="spellStart"/>
      <w:r>
        <w:t>date&amp;time</w:t>
      </w:r>
      <w:proofErr w:type="spellEnd"/>
    </w:p>
    <w:p w14:paraId="302AB860" w14:textId="60BB57BB" w:rsidR="00431857" w:rsidRPr="00D4666B" w:rsidRDefault="00431857">
      <w:pPr>
        <w:rPr>
          <w:color w:val="833C0B" w:themeColor="accent2" w:themeShade="80"/>
        </w:rPr>
      </w:pPr>
      <w:proofErr w:type="spellStart"/>
      <w:r w:rsidRPr="00D4666B">
        <w:rPr>
          <w:color w:val="833C0B" w:themeColor="accent2" w:themeShade="80"/>
        </w:rPr>
        <w:t>Coloumns</w:t>
      </w:r>
      <w:proofErr w:type="spellEnd"/>
      <w:r w:rsidRPr="00D4666B">
        <w:rPr>
          <w:color w:val="833C0B" w:themeColor="accent2" w:themeShade="80"/>
        </w:rPr>
        <w:t xml:space="preserve"> are specified into fields</w:t>
      </w:r>
    </w:p>
    <w:p w14:paraId="0E217B13" w14:textId="4758B6CD" w:rsidR="00431857" w:rsidRPr="00D4666B" w:rsidRDefault="00431857">
      <w:pPr>
        <w:rPr>
          <w:color w:val="833C0B" w:themeColor="accent2" w:themeShade="80"/>
        </w:rPr>
      </w:pPr>
      <w:r w:rsidRPr="00D4666B">
        <w:rPr>
          <w:color w:val="833C0B" w:themeColor="accent2" w:themeShade="80"/>
        </w:rPr>
        <w:t xml:space="preserve">Rows are specified into columns </w:t>
      </w:r>
    </w:p>
    <w:p w14:paraId="3169A214" w14:textId="3C7B974F" w:rsidR="0093384B" w:rsidRDefault="0093384B"/>
    <w:p w14:paraId="6C687475" w14:textId="7E48A6A2" w:rsidR="0093384B" w:rsidRDefault="0093384B" w:rsidP="003E2246">
      <w:pPr>
        <w:ind w:left="720"/>
      </w:pPr>
    </w:p>
    <w:p w14:paraId="442D980D" w14:textId="280B235E" w:rsidR="0093384B" w:rsidRDefault="0093384B" w:rsidP="003E2246">
      <w:pPr>
        <w:ind w:left="720"/>
      </w:pPr>
      <w:proofErr w:type="gramStart"/>
      <w:r>
        <w:t>.</w:t>
      </w:r>
      <w:r w:rsidRPr="00D4666B">
        <w:rPr>
          <w:color w:val="FF0000"/>
        </w:rPr>
        <w:t>for</w:t>
      </w:r>
      <w:proofErr w:type="gramEnd"/>
      <w:r w:rsidRPr="00D4666B">
        <w:rPr>
          <w:color w:val="FF0000"/>
        </w:rPr>
        <w:t xml:space="preserve"> numeric </w:t>
      </w:r>
    </w:p>
    <w:p w14:paraId="4E58869E" w14:textId="69836561" w:rsidR="0093384B" w:rsidRDefault="0093384B" w:rsidP="003E2246">
      <w:pPr>
        <w:ind w:left="720"/>
      </w:pPr>
      <w:proofErr w:type="gramStart"/>
      <w:r>
        <w:t>.we</w:t>
      </w:r>
      <w:proofErr w:type="gramEnd"/>
      <w:r>
        <w:t xml:space="preserve"> use int</w:t>
      </w:r>
    </w:p>
    <w:p w14:paraId="70D5368B" w14:textId="4ABFBB2E" w:rsidR="0093384B" w:rsidRDefault="0093384B" w:rsidP="003E2246">
      <w:pPr>
        <w:pStyle w:val="ListParagraph"/>
        <w:numPr>
          <w:ilvl w:val="0"/>
          <w:numId w:val="24"/>
        </w:numPr>
        <w:ind w:left="1440"/>
      </w:pPr>
      <w:r>
        <w:t>From range 0 to 11 digit</w:t>
      </w:r>
    </w:p>
    <w:p w14:paraId="387CBD6F" w14:textId="0BBBDE6F" w:rsidR="0093384B" w:rsidRDefault="0093384B" w:rsidP="003E2246">
      <w:pPr>
        <w:pStyle w:val="ListParagraph"/>
        <w:numPr>
          <w:ilvl w:val="0"/>
          <w:numId w:val="24"/>
        </w:numPr>
        <w:ind w:left="1440"/>
      </w:pPr>
      <w:proofErr w:type="gramStart"/>
      <w:r>
        <w:t>Ex :</w:t>
      </w:r>
      <w:proofErr w:type="gramEnd"/>
      <w:r>
        <w:t xml:space="preserve"> -1 0 1 5595  -9999</w:t>
      </w:r>
    </w:p>
    <w:p w14:paraId="4150F791" w14:textId="23F0AC31" w:rsidR="003E2246" w:rsidRDefault="003E2246" w:rsidP="003E2246">
      <w:pPr>
        <w:ind w:left="720"/>
      </w:pPr>
      <w:proofErr w:type="gramStart"/>
      <w:r>
        <w:t>.</w:t>
      </w:r>
      <w:r w:rsidRPr="00D4666B">
        <w:rPr>
          <w:color w:val="FF0000"/>
        </w:rPr>
        <w:t>varchar</w:t>
      </w:r>
      <w:proofErr w:type="gramEnd"/>
      <w:r>
        <w:t xml:space="preserve"> </w:t>
      </w:r>
    </w:p>
    <w:p w14:paraId="630A8CF8" w14:textId="50A28B04" w:rsidR="003E2246" w:rsidRDefault="003E2246" w:rsidP="003E2246">
      <w:pPr>
        <w:ind w:left="720"/>
      </w:pPr>
      <w:r>
        <w:t xml:space="preserve">Variable length </w:t>
      </w:r>
      <w:proofErr w:type="gramStart"/>
      <w:r>
        <w:t>between  1</w:t>
      </w:r>
      <w:proofErr w:type="gramEnd"/>
      <w:r>
        <w:t xml:space="preserve"> and 255 character in length. </w:t>
      </w:r>
    </w:p>
    <w:p w14:paraId="6F2C8488" w14:textId="0874F330" w:rsidR="003E2246" w:rsidRDefault="003E2246" w:rsidP="003E2246">
      <w:pPr>
        <w:ind w:left="720"/>
      </w:pPr>
      <w:r>
        <w:t>Ex: ‘T’ ‘</w:t>
      </w:r>
      <w:proofErr w:type="spellStart"/>
      <w:r>
        <w:t>thapa</w:t>
      </w:r>
      <w:proofErr w:type="spellEnd"/>
      <w:r>
        <w:t>’ ‘5565’ ‘-7869’</w:t>
      </w:r>
    </w:p>
    <w:p w14:paraId="09A2374E" w14:textId="53A02218" w:rsidR="003E2246" w:rsidRDefault="003E2246" w:rsidP="003E2246">
      <w:pPr>
        <w:ind w:left="720"/>
      </w:pPr>
      <w:r>
        <w:t>‘</w:t>
      </w:r>
      <w:proofErr w:type="spellStart"/>
      <w:proofErr w:type="gramStart"/>
      <w:r>
        <w:t>susbcribe</w:t>
      </w:r>
      <w:proofErr w:type="spellEnd"/>
      <w:proofErr w:type="gramEnd"/>
      <w:r>
        <w:t xml:space="preserve"> for daily awesome video’</w:t>
      </w:r>
    </w:p>
    <w:p w14:paraId="4148CD62" w14:textId="20FBFA33" w:rsidR="003E2246" w:rsidRDefault="003E2246" w:rsidP="003E2246">
      <w:pPr>
        <w:ind w:left="720"/>
      </w:pPr>
    </w:p>
    <w:p w14:paraId="7DBA48F2" w14:textId="2DFD0202" w:rsidR="003E2246" w:rsidRDefault="003E2246" w:rsidP="003E2246">
      <w:pPr>
        <w:ind w:left="720"/>
      </w:pPr>
      <w:proofErr w:type="gramStart"/>
      <w:r>
        <w:t>.</w:t>
      </w:r>
      <w:r w:rsidRPr="00D4666B">
        <w:rPr>
          <w:color w:val="FF0000"/>
        </w:rPr>
        <w:t>date</w:t>
      </w:r>
      <w:proofErr w:type="gramEnd"/>
      <w:r w:rsidRPr="00D4666B">
        <w:rPr>
          <w:color w:val="FF0000"/>
        </w:rPr>
        <w:t xml:space="preserve"> </w:t>
      </w:r>
    </w:p>
    <w:p w14:paraId="5E42C4B1" w14:textId="3342F98D" w:rsidR="003E2246" w:rsidRDefault="003E2246" w:rsidP="003E2246">
      <w:pPr>
        <w:ind w:left="720"/>
      </w:pPr>
      <w:r>
        <w:t xml:space="preserve"> A date in </w:t>
      </w:r>
      <w:proofErr w:type="spellStart"/>
      <w:r>
        <w:t>yyyy</w:t>
      </w:r>
      <w:proofErr w:type="spellEnd"/>
      <w:r>
        <w:t xml:space="preserve">-mm-dd format, between 1000-01-01 and 9999-12-31 </w:t>
      </w:r>
    </w:p>
    <w:p w14:paraId="64862ED6" w14:textId="66A60CF1" w:rsidR="003E2246" w:rsidRDefault="003E2246" w:rsidP="003E2246"/>
    <w:p w14:paraId="053DD2B1" w14:textId="7030F50E" w:rsidR="003E2246" w:rsidRDefault="003E2246" w:rsidP="003E2246">
      <w:proofErr w:type="gramStart"/>
      <w:r w:rsidRPr="00D4666B">
        <w:rPr>
          <w:color w:val="FF0000"/>
        </w:rPr>
        <w:t>.creating</w:t>
      </w:r>
      <w:proofErr w:type="gramEnd"/>
      <w:r w:rsidRPr="00D4666B">
        <w:rPr>
          <w:color w:val="FF0000"/>
        </w:rPr>
        <w:t xml:space="preserve"> tables</w:t>
      </w:r>
    </w:p>
    <w:p w14:paraId="21361AE4" w14:textId="33B25999" w:rsidR="003E2246" w:rsidRDefault="003E2246" w:rsidP="003E2246"/>
    <w:p w14:paraId="5C2401F8" w14:textId="5DD760EE" w:rsidR="003E2246" w:rsidRDefault="003E2246" w:rsidP="003E2246">
      <w:r>
        <w:t xml:space="preserve">CREATE TABLE </w:t>
      </w:r>
      <w:proofErr w:type="spellStart"/>
      <w:r>
        <w:t>tablename</w:t>
      </w:r>
      <w:proofErr w:type="spellEnd"/>
    </w:p>
    <w:p w14:paraId="7E612918" w14:textId="707268F0" w:rsidR="003E2246" w:rsidRDefault="003E2246" w:rsidP="003E2246">
      <w:r>
        <w:t>(</w:t>
      </w:r>
    </w:p>
    <w:p w14:paraId="7030BCB1" w14:textId="0603207A" w:rsidR="003E2246" w:rsidRDefault="003E2246" w:rsidP="003E2246">
      <w:r>
        <w:t xml:space="preserve">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,</w:t>
      </w:r>
    </w:p>
    <w:p w14:paraId="41019DBF" w14:textId="140D69A5" w:rsidR="003E2246" w:rsidRDefault="003E2246" w:rsidP="003E2246"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</w:p>
    <w:p w14:paraId="2AAE687F" w14:textId="00EA5051" w:rsidR="003E2246" w:rsidRDefault="003E2246" w:rsidP="003E2246">
      <w:r>
        <w:t>);</w:t>
      </w:r>
    </w:p>
    <w:p w14:paraId="3817DDD6" w14:textId="786E3C9E" w:rsidR="003E2246" w:rsidRDefault="003E2246" w:rsidP="003E2246">
      <w:proofErr w:type="gramStart"/>
      <w:r>
        <w:t>Ex:-</w:t>
      </w:r>
      <w:proofErr w:type="gramEnd"/>
      <w:r>
        <w:t xml:space="preserve"> create table students</w:t>
      </w:r>
    </w:p>
    <w:p w14:paraId="4A319529" w14:textId="6B34177D" w:rsidR="003E2246" w:rsidRDefault="003E2246" w:rsidP="003E2246">
      <w:r>
        <w:t>(</w:t>
      </w:r>
    </w:p>
    <w:p w14:paraId="48760F32" w14:textId="7088CE45" w:rsidR="003E2246" w:rsidRDefault="003E2246" w:rsidP="003E2246">
      <w:r>
        <w:t xml:space="preserve">Name </w:t>
      </w:r>
      <w:proofErr w:type="gramStart"/>
      <w:r>
        <w:t>varchar(</w:t>
      </w:r>
      <w:proofErr w:type="gramEnd"/>
      <w:r>
        <w:t>55),</w:t>
      </w:r>
    </w:p>
    <w:p w14:paraId="4B5E1A76" w14:textId="765A6C58" w:rsidR="003E2246" w:rsidRDefault="003E2246" w:rsidP="003E2246">
      <w:r>
        <w:t>Age int</w:t>
      </w:r>
    </w:p>
    <w:p w14:paraId="381860CD" w14:textId="6033CD43" w:rsidR="003E2246" w:rsidRDefault="003E2246" w:rsidP="003E2246">
      <w:r>
        <w:t>);</w:t>
      </w:r>
    </w:p>
    <w:p w14:paraId="3E566FB0" w14:textId="2542FE3A" w:rsidR="00762AA9" w:rsidRDefault="00762AA9" w:rsidP="003E2246">
      <w:r>
        <w:lastRenderedPageBreak/>
        <w:t>.</w:t>
      </w:r>
      <w:r w:rsidRPr="00D4666B">
        <w:rPr>
          <w:color w:val="FF0000"/>
        </w:rPr>
        <w:t xml:space="preserve">to show table which is created above </w:t>
      </w:r>
    </w:p>
    <w:p w14:paraId="15A75625" w14:textId="5DAB1519" w:rsidR="00762AA9" w:rsidRDefault="00762AA9" w:rsidP="00762AA9">
      <w:r>
        <w:t>show tables;</w:t>
      </w:r>
    </w:p>
    <w:p w14:paraId="07554B62" w14:textId="70EC4848" w:rsidR="00762AA9" w:rsidRDefault="00762AA9" w:rsidP="00762AA9">
      <w:r>
        <w:t xml:space="preserve">. </w:t>
      </w:r>
      <w:r w:rsidRPr="00D4666B">
        <w:rPr>
          <w:color w:val="FF0000"/>
        </w:rPr>
        <w:t>to describe element in the table</w:t>
      </w:r>
    </w:p>
    <w:p w14:paraId="161FC96B" w14:textId="4FA08F6C" w:rsidR="00762AA9" w:rsidRDefault="00762AA9" w:rsidP="00762AA9">
      <w:r>
        <w:t>desc students;</w:t>
      </w:r>
    </w:p>
    <w:p w14:paraId="5BB0D6FC" w14:textId="77777777" w:rsidR="00762AA9" w:rsidRDefault="00762AA9" w:rsidP="003E2246"/>
    <w:p w14:paraId="2386144A" w14:textId="4429E36F" w:rsidR="003E2246" w:rsidRPr="00D4666B" w:rsidRDefault="00877F99" w:rsidP="003E2246">
      <w:pPr>
        <w:rPr>
          <w:color w:val="FF0000"/>
        </w:rPr>
      </w:pPr>
      <w:r w:rsidRPr="00D4666B">
        <w:rPr>
          <w:color w:val="FF0000"/>
        </w:rPr>
        <w:t xml:space="preserve">. to delete table </w:t>
      </w:r>
    </w:p>
    <w:p w14:paraId="6DC884A5" w14:textId="49469330" w:rsidR="00877F99" w:rsidRDefault="00877F99" w:rsidP="00877F99">
      <w:r>
        <w:t>drop table students;</w:t>
      </w:r>
    </w:p>
    <w:p w14:paraId="338978CC" w14:textId="4EBA518C" w:rsidR="00877F99" w:rsidRPr="00D4666B" w:rsidRDefault="00877F99" w:rsidP="00877F99">
      <w:pPr>
        <w:rPr>
          <w:color w:val="FF0000"/>
        </w:rPr>
      </w:pPr>
      <w:r w:rsidRPr="00D4666B">
        <w:rPr>
          <w:color w:val="FF0000"/>
        </w:rPr>
        <w:t>. to show the current available table after deletion</w:t>
      </w:r>
    </w:p>
    <w:p w14:paraId="1606E95A" w14:textId="4095AE25" w:rsidR="00877F99" w:rsidRDefault="00877F99" w:rsidP="00877F99">
      <w:r>
        <w:t>show tables;</w:t>
      </w:r>
    </w:p>
    <w:p w14:paraId="3C76C3D1" w14:textId="5CD74ECF" w:rsidR="003E2246" w:rsidRDefault="003E2246" w:rsidP="00877F99"/>
    <w:p w14:paraId="4AF74B11" w14:textId="549A4BB7" w:rsidR="00877F99" w:rsidRPr="00D4666B" w:rsidRDefault="00877F99" w:rsidP="00877F99">
      <w:pPr>
        <w:rPr>
          <w:color w:val="FF0000"/>
        </w:rPr>
      </w:pPr>
      <w:r w:rsidRPr="00D4666B">
        <w:rPr>
          <w:color w:val="FF0000"/>
        </w:rPr>
        <w:t>. to insert into TABLES – this can be done only after creating the table</w:t>
      </w:r>
    </w:p>
    <w:p w14:paraId="3E578DC9" w14:textId="7BA5DC18" w:rsidR="00877F99" w:rsidRDefault="00877F99" w:rsidP="00877F99">
      <w:r>
        <w:t xml:space="preserve">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column1, column2, column3,…)</w:t>
      </w:r>
    </w:p>
    <w:p w14:paraId="24F96CB9" w14:textId="7A6BDE5A" w:rsidR="00877F99" w:rsidRDefault="00877F99" w:rsidP="00877F99">
      <w:r>
        <w:t xml:space="preserve">     </w:t>
      </w:r>
      <w:proofErr w:type="gramStart"/>
      <w:r>
        <w:t>VALUES(</w:t>
      </w:r>
      <w:proofErr w:type="gramEnd"/>
      <w:r>
        <w:t>value1, value2, value3,…);</w:t>
      </w:r>
    </w:p>
    <w:p w14:paraId="3F0E3631" w14:textId="5082235B" w:rsidR="00877F99" w:rsidRDefault="00877F99" w:rsidP="00877F99"/>
    <w:p w14:paraId="7A4CC9CE" w14:textId="77777777" w:rsidR="003529F5" w:rsidRPr="00D4666B" w:rsidRDefault="003529F5" w:rsidP="003529F5">
      <w:pPr>
        <w:rPr>
          <w:color w:val="806000" w:themeColor="accent4" w:themeShade="80"/>
        </w:rPr>
      </w:pPr>
      <w:r w:rsidRPr="00D4666B">
        <w:rPr>
          <w:color w:val="806000" w:themeColor="accent4" w:themeShade="80"/>
        </w:rPr>
        <w:t xml:space="preserve">insert into </w:t>
      </w:r>
      <w:proofErr w:type="spellStart"/>
      <w:r w:rsidRPr="00D4666B">
        <w:rPr>
          <w:color w:val="806000" w:themeColor="accent4" w:themeShade="80"/>
        </w:rPr>
        <w:t>studentinfo</w:t>
      </w:r>
      <w:proofErr w:type="spellEnd"/>
    </w:p>
    <w:p w14:paraId="6EE6EF5A" w14:textId="05C59A65" w:rsidR="003529F5" w:rsidRPr="00D4666B" w:rsidRDefault="003529F5" w:rsidP="003529F5">
      <w:pPr>
        <w:rPr>
          <w:color w:val="806000" w:themeColor="accent4" w:themeShade="80"/>
        </w:rPr>
      </w:pPr>
      <w:r w:rsidRPr="00D4666B">
        <w:rPr>
          <w:color w:val="806000" w:themeColor="accent4" w:themeShade="80"/>
        </w:rPr>
        <w:t xml:space="preserve">(id, </w:t>
      </w:r>
      <w:proofErr w:type="spellStart"/>
      <w:proofErr w:type="gramStart"/>
      <w:r w:rsidRPr="00D4666B">
        <w:rPr>
          <w:color w:val="806000" w:themeColor="accent4" w:themeShade="80"/>
        </w:rPr>
        <w:t>name,class</w:t>
      </w:r>
      <w:proofErr w:type="spellEnd"/>
      <w:proofErr w:type="gramEnd"/>
      <w:r w:rsidRPr="00D4666B">
        <w:rPr>
          <w:color w:val="806000" w:themeColor="accent4" w:themeShade="80"/>
        </w:rPr>
        <w:t xml:space="preserve">) – </w:t>
      </w:r>
      <w:proofErr w:type="spellStart"/>
      <w:r w:rsidRPr="00D4666B">
        <w:rPr>
          <w:color w:val="806000" w:themeColor="accent4" w:themeShade="80"/>
        </w:rPr>
        <w:t>jis</w:t>
      </w:r>
      <w:proofErr w:type="spellEnd"/>
      <w:r w:rsidRPr="00D4666B">
        <w:rPr>
          <w:color w:val="806000" w:themeColor="accent4" w:themeShade="80"/>
        </w:rPr>
        <w:t xml:space="preserve"> </w:t>
      </w:r>
      <w:proofErr w:type="spellStart"/>
      <w:r w:rsidRPr="00D4666B">
        <w:rPr>
          <w:color w:val="806000" w:themeColor="accent4" w:themeShade="80"/>
        </w:rPr>
        <w:t>tarah</w:t>
      </w:r>
      <w:proofErr w:type="spellEnd"/>
      <w:r w:rsidRPr="00D4666B">
        <w:rPr>
          <w:color w:val="806000" w:themeColor="accent4" w:themeShade="80"/>
        </w:rPr>
        <w:t xml:space="preserve"> </w:t>
      </w:r>
      <w:proofErr w:type="spellStart"/>
      <w:r w:rsidRPr="00D4666B">
        <w:rPr>
          <w:color w:val="806000" w:themeColor="accent4" w:themeShade="80"/>
        </w:rPr>
        <w:t>hamne</w:t>
      </w:r>
      <w:proofErr w:type="spellEnd"/>
      <w:r w:rsidRPr="00D4666B">
        <w:rPr>
          <w:color w:val="806000" w:themeColor="accent4" w:themeShade="80"/>
        </w:rPr>
        <w:t xml:space="preserve"> classify </w:t>
      </w:r>
      <w:proofErr w:type="spellStart"/>
      <w:r w:rsidRPr="00D4666B">
        <w:rPr>
          <w:color w:val="806000" w:themeColor="accent4" w:themeShade="80"/>
        </w:rPr>
        <w:t>kiya</w:t>
      </w:r>
      <w:proofErr w:type="spellEnd"/>
      <w:r w:rsidRPr="00D4666B">
        <w:rPr>
          <w:color w:val="806000" w:themeColor="accent4" w:themeShade="80"/>
        </w:rPr>
        <w:t xml:space="preserve"> </w:t>
      </w:r>
      <w:proofErr w:type="spellStart"/>
      <w:r w:rsidRPr="00D4666B">
        <w:rPr>
          <w:color w:val="806000" w:themeColor="accent4" w:themeShade="80"/>
        </w:rPr>
        <w:t>hai</w:t>
      </w:r>
      <w:proofErr w:type="spellEnd"/>
      <w:r w:rsidRPr="00D4666B">
        <w:rPr>
          <w:color w:val="806000" w:themeColor="accent4" w:themeShade="80"/>
        </w:rPr>
        <w:t xml:space="preserve"> </w:t>
      </w:r>
      <w:proofErr w:type="spellStart"/>
      <w:r w:rsidRPr="00D4666B">
        <w:rPr>
          <w:color w:val="806000" w:themeColor="accent4" w:themeShade="80"/>
        </w:rPr>
        <w:t>yaha</w:t>
      </w:r>
      <w:proofErr w:type="spellEnd"/>
      <w:r w:rsidRPr="00D4666B">
        <w:rPr>
          <w:color w:val="806000" w:themeColor="accent4" w:themeShade="80"/>
        </w:rPr>
        <w:t xml:space="preserve"> </w:t>
      </w:r>
      <w:proofErr w:type="spellStart"/>
      <w:r w:rsidRPr="00D4666B">
        <w:rPr>
          <w:color w:val="806000" w:themeColor="accent4" w:themeShade="80"/>
        </w:rPr>
        <w:t>wese</w:t>
      </w:r>
      <w:proofErr w:type="spellEnd"/>
      <w:r w:rsidRPr="00D4666B">
        <w:rPr>
          <w:color w:val="806000" w:themeColor="accent4" w:themeShade="80"/>
        </w:rPr>
        <w:t xml:space="preserve"> hi value m </w:t>
      </w:r>
      <w:proofErr w:type="spellStart"/>
      <w:r w:rsidRPr="00D4666B">
        <w:rPr>
          <w:color w:val="806000" w:themeColor="accent4" w:themeShade="80"/>
        </w:rPr>
        <w:t>karenge</w:t>
      </w:r>
      <w:proofErr w:type="spellEnd"/>
      <w:r w:rsidRPr="00D4666B">
        <w:rPr>
          <w:color w:val="806000" w:themeColor="accent4" w:themeShade="80"/>
        </w:rPr>
        <w:t xml:space="preserve"> like </w:t>
      </w:r>
      <w:proofErr w:type="spellStart"/>
      <w:r w:rsidRPr="00D4666B">
        <w:rPr>
          <w:color w:val="806000" w:themeColor="accent4" w:themeShade="80"/>
        </w:rPr>
        <w:t>pahle</w:t>
      </w:r>
      <w:proofErr w:type="spellEnd"/>
      <w:r w:rsidRPr="00D4666B">
        <w:rPr>
          <w:color w:val="806000" w:themeColor="accent4" w:themeShade="80"/>
        </w:rPr>
        <w:t xml:space="preserve"> id ka value</w:t>
      </w:r>
    </w:p>
    <w:p w14:paraId="2C7931EE" w14:textId="77777777" w:rsidR="003529F5" w:rsidRPr="00D4666B" w:rsidRDefault="003529F5" w:rsidP="003529F5">
      <w:pPr>
        <w:rPr>
          <w:color w:val="806000" w:themeColor="accent4" w:themeShade="80"/>
        </w:rPr>
      </w:pPr>
      <w:proofErr w:type="gramStart"/>
      <w:r w:rsidRPr="00D4666B">
        <w:rPr>
          <w:color w:val="806000" w:themeColor="accent4" w:themeShade="80"/>
        </w:rPr>
        <w:t>values(</w:t>
      </w:r>
      <w:proofErr w:type="gramEnd"/>
      <w:r w:rsidRPr="00D4666B">
        <w:rPr>
          <w:color w:val="806000" w:themeColor="accent4" w:themeShade="80"/>
        </w:rPr>
        <w:t>1, 'giri',6);</w:t>
      </w:r>
    </w:p>
    <w:p w14:paraId="407D3008" w14:textId="77777777" w:rsidR="003529F5" w:rsidRDefault="003529F5" w:rsidP="003529F5"/>
    <w:p w14:paraId="1DA88211" w14:textId="77777777" w:rsidR="003529F5" w:rsidRDefault="003529F5" w:rsidP="003529F5"/>
    <w:p w14:paraId="649293E0" w14:textId="77777777" w:rsidR="003529F5" w:rsidRDefault="003529F5" w:rsidP="003529F5">
      <w:r>
        <w:t xml:space="preserve">insert into </w:t>
      </w:r>
      <w:proofErr w:type="spellStart"/>
      <w:r>
        <w:t>studentinfo</w:t>
      </w:r>
      <w:proofErr w:type="spellEnd"/>
    </w:p>
    <w:p w14:paraId="2B932A02" w14:textId="08C0C5D9" w:rsidR="003529F5" w:rsidRDefault="003529F5" w:rsidP="003529F5">
      <w:proofErr w:type="gramStart"/>
      <w:r>
        <w:t>values(</w:t>
      </w:r>
      <w:proofErr w:type="gramEnd"/>
      <w:r>
        <w:t>2, '</w:t>
      </w:r>
      <w:proofErr w:type="spellStart"/>
      <w:r>
        <w:t>rahul</w:t>
      </w:r>
      <w:proofErr w:type="spellEnd"/>
      <w:r>
        <w:t>', 9);</w:t>
      </w:r>
    </w:p>
    <w:p w14:paraId="6672CF4D" w14:textId="5D87A306" w:rsidR="003529F5" w:rsidRDefault="003529F5" w:rsidP="003529F5"/>
    <w:p w14:paraId="37860628" w14:textId="02CAE66C" w:rsidR="003529F5" w:rsidRPr="00D4666B" w:rsidRDefault="003529F5" w:rsidP="003529F5">
      <w:pPr>
        <w:rPr>
          <w:color w:val="FF0000"/>
        </w:rPr>
      </w:pPr>
      <w:r w:rsidRPr="00D4666B">
        <w:rPr>
          <w:color w:val="FF0000"/>
        </w:rPr>
        <w:t xml:space="preserve">.to show tables </w:t>
      </w:r>
    </w:p>
    <w:p w14:paraId="3CF664CC" w14:textId="2F2AC60C" w:rsidR="003529F5" w:rsidRDefault="003529F5" w:rsidP="003529F5">
      <w:r w:rsidRPr="003529F5">
        <w:t xml:space="preserve">select * from </w:t>
      </w:r>
      <w:proofErr w:type="spellStart"/>
      <w:r w:rsidRPr="003529F5">
        <w:t>studentinfo</w:t>
      </w:r>
      <w:proofErr w:type="spellEnd"/>
      <w:r w:rsidRPr="003529F5">
        <w:t>;</w:t>
      </w:r>
    </w:p>
    <w:p w14:paraId="16FC95B3" w14:textId="7307B79C" w:rsidR="003529F5" w:rsidRDefault="003529F5" w:rsidP="003529F5"/>
    <w:p w14:paraId="0A1BD5BC" w14:textId="44A17A21" w:rsidR="003529F5" w:rsidRPr="00D4666B" w:rsidRDefault="003529F5" w:rsidP="003529F5">
      <w:pPr>
        <w:rPr>
          <w:color w:val="FF0000"/>
        </w:rPr>
      </w:pPr>
      <w:proofErr w:type="gramStart"/>
      <w:r w:rsidRPr="00D4666B">
        <w:rPr>
          <w:color w:val="FF0000"/>
        </w:rPr>
        <w:t>.if</w:t>
      </w:r>
      <w:proofErr w:type="gramEnd"/>
      <w:r w:rsidRPr="00D4666B">
        <w:rPr>
          <w:color w:val="FF0000"/>
        </w:rPr>
        <w:t xml:space="preserve"> there is some warning  and we have to see the warning</w:t>
      </w:r>
    </w:p>
    <w:p w14:paraId="2144B022" w14:textId="01D70ABA" w:rsidR="003529F5" w:rsidRDefault="003529F5" w:rsidP="003529F5">
      <w:r>
        <w:t>Show warning;</w:t>
      </w:r>
    </w:p>
    <w:p w14:paraId="31C320AB" w14:textId="25C90236" w:rsidR="003529F5" w:rsidRDefault="003529F5" w:rsidP="003529F5"/>
    <w:p w14:paraId="2B66A40A" w14:textId="2763A939" w:rsidR="003529F5" w:rsidRPr="00D4666B" w:rsidRDefault="003529F5" w:rsidP="003529F5">
      <w:pPr>
        <w:rPr>
          <w:color w:val="FF0000"/>
        </w:rPr>
      </w:pPr>
      <w:proofErr w:type="gramStart"/>
      <w:r w:rsidRPr="00D4666B">
        <w:rPr>
          <w:color w:val="FF0000"/>
        </w:rPr>
        <w:t>.NULL</w:t>
      </w:r>
      <w:proofErr w:type="gramEnd"/>
      <w:r w:rsidRPr="00D4666B">
        <w:rPr>
          <w:color w:val="FF0000"/>
        </w:rPr>
        <w:t xml:space="preserve"> VS NOT NULL</w:t>
      </w:r>
    </w:p>
    <w:p w14:paraId="355FB697" w14:textId="550A3716" w:rsidR="003529F5" w:rsidRDefault="003529F5" w:rsidP="003529F5">
      <w:r>
        <w:t>NULL – “The value is not known” that doesn’t mean that value is zero</w:t>
      </w:r>
    </w:p>
    <w:p w14:paraId="03F03B6F" w14:textId="3224CF24" w:rsidR="003529F5" w:rsidRDefault="003529F5" w:rsidP="003529F5"/>
    <w:p w14:paraId="492B6C4C" w14:textId="42CBCDFA" w:rsidR="003529F5" w:rsidRDefault="003529F5" w:rsidP="003529F5">
      <w:r>
        <w:t xml:space="preserve">NOT NULL </w:t>
      </w:r>
    </w:p>
    <w:p w14:paraId="1FA9C1CB" w14:textId="19C904B9" w:rsidR="003529F5" w:rsidRDefault="003529F5" w:rsidP="003529F5">
      <w:r>
        <w:t xml:space="preserve">CREATE </w:t>
      </w:r>
      <w:proofErr w:type="gramStart"/>
      <w:r>
        <w:t>TABLE  &lt;</w:t>
      </w:r>
      <w:proofErr w:type="spellStart"/>
      <w:proofErr w:type="gramEnd"/>
      <w:r>
        <w:t>tablename</w:t>
      </w:r>
      <w:proofErr w:type="spellEnd"/>
      <w:r>
        <w:t>&gt;</w:t>
      </w:r>
    </w:p>
    <w:p w14:paraId="0C1EF9A3" w14:textId="1B5B9BC3" w:rsidR="003529F5" w:rsidRDefault="003529F5" w:rsidP="003529F5">
      <w:r>
        <w:t>(</w:t>
      </w:r>
    </w:p>
    <w:p w14:paraId="24734E80" w14:textId="5793C222" w:rsidR="003529F5" w:rsidRDefault="003529F5" w:rsidP="003529F5">
      <w:r>
        <w:t xml:space="preserve">Column1 </w:t>
      </w:r>
      <w:proofErr w:type="gramStart"/>
      <w:r>
        <w:t>varchar(</w:t>
      </w:r>
      <w:proofErr w:type="gramEnd"/>
      <w:r>
        <w:t>100) NOT NULL,</w:t>
      </w:r>
    </w:p>
    <w:p w14:paraId="5A8B85F7" w14:textId="5CD04470" w:rsidR="003529F5" w:rsidRDefault="003529F5" w:rsidP="003529F5">
      <w:r>
        <w:t>Column2 int NOT NULL</w:t>
      </w:r>
    </w:p>
    <w:p w14:paraId="4FC6EA7F" w14:textId="6E2A74CF" w:rsidR="003529F5" w:rsidRDefault="003529F5" w:rsidP="003529F5">
      <w:r>
        <w:t>);</w:t>
      </w:r>
    </w:p>
    <w:p w14:paraId="6DD00AE7" w14:textId="613F3AB9" w:rsidR="00CC1B24" w:rsidRDefault="00CC1B24" w:rsidP="003529F5"/>
    <w:p w14:paraId="51BCC052" w14:textId="71A80B23" w:rsidR="00CC1B24" w:rsidRDefault="00CC1B24" w:rsidP="003529F5">
      <w:proofErr w:type="gramStart"/>
      <w:r>
        <w:t>Ex:-</w:t>
      </w:r>
      <w:proofErr w:type="gramEnd"/>
    </w:p>
    <w:p w14:paraId="701EE1F0" w14:textId="77777777" w:rsidR="00CC1B24" w:rsidRDefault="00CC1B24" w:rsidP="00CC1B24">
      <w:r>
        <w:t xml:space="preserve">create table </w:t>
      </w:r>
      <w:proofErr w:type="spellStart"/>
      <w:r>
        <w:t>stunull</w:t>
      </w:r>
      <w:proofErr w:type="spellEnd"/>
    </w:p>
    <w:p w14:paraId="6BCE9511" w14:textId="77777777" w:rsidR="00CC1B24" w:rsidRDefault="00CC1B24" w:rsidP="00CC1B24">
      <w:r>
        <w:t>(</w:t>
      </w:r>
    </w:p>
    <w:p w14:paraId="6F39A821" w14:textId="77777777" w:rsidR="00CC1B24" w:rsidRDefault="00CC1B24" w:rsidP="00CC1B24">
      <w:r>
        <w:t>id int not null,</w:t>
      </w:r>
    </w:p>
    <w:p w14:paraId="11F3FD0A" w14:textId="77777777" w:rsidR="00CC1B24" w:rsidRDefault="00CC1B24" w:rsidP="00CC1B24">
      <w:r>
        <w:t xml:space="preserve">name </w:t>
      </w:r>
      <w:proofErr w:type="gramStart"/>
      <w:r>
        <w:t>varchar(</w:t>
      </w:r>
      <w:proofErr w:type="gramEnd"/>
      <w:r>
        <w:t>55) not null</w:t>
      </w:r>
    </w:p>
    <w:p w14:paraId="583F36A2" w14:textId="77777777" w:rsidR="00CC1B24" w:rsidRDefault="00CC1B24" w:rsidP="00CC1B24">
      <w:r>
        <w:t>);</w:t>
      </w:r>
    </w:p>
    <w:p w14:paraId="0C1FC211" w14:textId="67F98FED" w:rsidR="00CC1B24" w:rsidRDefault="00CC1B24" w:rsidP="00CC1B24"/>
    <w:p w14:paraId="6C13562E" w14:textId="1507F825" w:rsidR="00CC1B24" w:rsidRPr="00D4666B" w:rsidRDefault="00CC1B24" w:rsidP="00CC1B24">
      <w:pPr>
        <w:rPr>
          <w:color w:val="FF0000"/>
        </w:rPr>
      </w:pPr>
      <w:r w:rsidRPr="00D4666B">
        <w:rPr>
          <w:color w:val="FF0000"/>
        </w:rPr>
        <w:t xml:space="preserve"> .to know what is in the table </w:t>
      </w:r>
    </w:p>
    <w:p w14:paraId="56C04329" w14:textId="6DC767D9" w:rsidR="00CC1B24" w:rsidRDefault="00CC1B24" w:rsidP="00CC1B24">
      <w:r>
        <w:t xml:space="preserve">desc </w:t>
      </w:r>
      <w:proofErr w:type="spellStart"/>
      <w:r>
        <w:t>stunull</w:t>
      </w:r>
      <w:proofErr w:type="spellEnd"/>
      <w:r>
        <w:t>;</w:t>
      </w:r>
    </w:p>
    <w:p w14:paraId="15E7E9D1" w14:textId="7D01C5AC" w:rsidR="00CC1B24" w:rsidRDefault="00CC1B24" w:rsidP="00CC1B24"/>
    <w:p w14:paraId="48095404" w14:textId="28E8F319" w:rsidR="00CC1B24" w:rsidRDefault="00CC1B24" w:rsidP="00CC1B24"/>
    <w:p w14:paraId="0BC2D12A" w14:textId="72FB6838" w:rsidR="00CC1B24" w:rsidRPr="00D4666B" w:rsidRDefault="00CC1B24" w:rsidP="00CC1B24">
      <w:pPr>
        <w:rPr>
          <w:color w:val="FF0000"/>
        </w:rPr>
      </w:pPr>
      <w:r w:rsidRPr="00D4666B">
        <w:rPr>
          <w:color w:val="FF0000"/>
        </w:rPr>
        <w:t>. To insert into the table which is not null and when we empty one field</w:t>
      </w:r>
    </w:p>
    <w:p w14:paraId="31DA177E" w14:textId="54A70B9E" w:rsidR="00CC1B24" w:rsidRDefault="00CC1B24" w:rsidP="00CC1B24">
      <w:r w:rsidRPr="00CC1B24">
        <w:t xml:space="preserve">insert into </w:t>
      </w:r>
      <w:proofErr w:type="spellStart"/>
      <w:r w:rsidRPr="00CC1B24">
        <w:t>stunull</w:t>
      </w:r>
      <w:proofErr w:type="spellEnd"/>
      <w:r w:rsidRPr="00CC1B24">
        <w:t xml:space="preserve"> (name) values ('</w:t>
      </w:r>
      <w:proofErr w:type="spellStart"/>
      <w:r w:rsidRPr="00CC1B24">
        <w:t>giri</w:t>
      </w:r>
      <w:proofErr w:type="spellEnd"/>
      <w:r w:rsidRPr="00CC1B24">
        <w:t>');</w:t>
      </w:r>
    </w:p>
    <w:p w14:paraId="27759107" w14:textId="2A8C971A" w:rsidR="00E742E4" w:rsidRPr="00D4666B" w:rsidRDefault="00E742E4" w:rsidP="00CC1B24">
      <w:pPr>
        <w:rPr>
          <w:color w:val="FF0000"/>
        </w:rPr>
      </w:pPr>
      <w:proofErr w:type="gramStart"/>
      <w:r w:rsidRPr="00D4666B">
        <w:rPr>
          <w:color w:val="FF0000"/>
        </w:rPr>
        <w:t>.when</w:t>
      </w:r>
      <w:proofErr w:type="gramEnd"/>
      <w:r w:rsidRPr="00D4666B">
        <w:rPr>
          <w:color w:val="FF0000"/>
        </w:rPr>
        <w:t xml:space="preserve"> we show table then id will be zero by default</w:t>
      </w:r>
    </w:p>
    <w:p w14:paraId="6E8D7844" w14:textId="444BAEE8" w:rsidR="00E742E4" w:rsidRDefault="00E742E4" w:rsidP="00CC1B24"/>
    <w:p w14:paraId="2681CAD5" w14:textId="14ECB015" w:rsidR="00E742E4" w:rsidRPr="00D4666B" w:rsidRDefault="00E742E4" w:rsidP="00CC1B24">
      <w:pPr>
        <w:rPr>
          <w:color w:val="FF0000"/>
        </w:rPr>
      </w:pPr>
      <w:r w:rsidRPr="00D4666B">
        <w:rPr>
          <w:color w:val="FF0000"/>
        </w:rPr>
        <w:t>.DEFAULT VALUE</w:t>
      </w:r>
    </w:p>
    <w:p w14:paraId="572BD804" w14:textId="2C4A2381" w:rsidR="00E742E4" w:rsidRDefault="00E742E4" w:rsidP="00CC1B24">
      <w:r>
        <w:t>Create table &lt;</w:t>
      </w:r>
      <w:proofErr w:type="spellStart"/>
      <w:r>
        <w:t>tablename</w:t>
      </w:r>
      <w:proofErr w:type="spellEnd"/>
      <w:r>
        <w:t>&gt;</w:t>
      </w:r>
    </w:p>
    <w:p w14:paraId="74BFE400" w14:textId="009ADABA" w:rsidR="00E742E4" w:rsidRDefault="00E742E4" w:rsidP="00CC1B24">
      <w:r>
        <w:t>(</w:t>
      </w:r>
    </w:p>
    <w:p w14:paraId="4FC5B576" w14:textId="4641A472" w:rsidR="00E742E4" w:rsidRDefault="00E742E4" w:rsidP="00CC1B24">
      <w:r>
        <w:t xml:space="preserve">Column1 </w:t>
      </w:r>
      <w:proofErr w:type="gramStart"/>
      <w:r>
        <w:t>varchar(</w:t>
      </w:r>
      <w:proofErr w:type="gramEnd"/>
      <w:r>
        <w:t>100)  DEFAULT VALUE,</w:t>
      </w:r>
    </w:p>
    <w:p w14:paraId="5F4E838D" w14:textId="3BB69F61" w:rsidR="00E742E4" w:rsidRDefault="00E742E4" w:rsidP="00CC1B24">
      <w:r>
        <w:t>Column2 int DEFAULT VALUE</w:t>
      </w:r>
    </w:p>
    <w:p w14:paraId="3340DE10" w14:textId="680D227B" w:rsidR="00E742E4" w:rsidRDefault="00E742E4" w:rsidP="00CC1B24">
      <w:r>
        <w:t>);</w:t>
      </w:r>
    </w:p>
    <w:p w14:paraId="5AF0A525" w14:textId="5CFC5BD3" w:rsidR="00E742E4" w:rsidRDefault="00E742E4" w:rsidP="00CC1B24"/>
    <w:p w14:paraId="585B9042" w14:textId="6AF2822F" w:rsidR="00E742E4" w:rsidRPr="00D4666B" w:rsidRDefault="00E742E4" w:rsidP="00CC1B24">
      <w:pPr>
        <w:rPr>
          <w:color w:val="FF0000"/>
        </w:rPr>
      </w:pPr>
      <w:proofErr w:type="gramStart"/>
      <w:r w:rsidRPr="00D4666B">
        <w:rPr>
          <w:color w:val="FF0000"/>
        </w:rPr>
        <w:t>.</w:t>
      </w:r>
      <w:r w:rsidR="00DE26EA" w:rsidRPr="00D4666B">
        <w:rPr>
          <w:color w:val="FF0000"/>
        </w:rPr>
        <w:t>for</w:t>
      </w:r>
      <w:proofErr w:type="gramEnd"/>
      <w:r w:rsidR="00DE26EA" w:rsidRPr="00D4666B">
        <w:rPr>
          <w:color w:val="FF0000"/>
        </w:rPr>
        <w:t xml:space="preserve"> assigning the default value</w:t>
      </w:r>
    </w:p>
    <w:p w14:paraId="13E32244" w14:textId="77777777" w:rsidR="00C1141E" w:rsidRDefault="00C1141E" w:rsidP="00C1141E">
      <w:r>
        <w:t xml:space="preserve">create table </w:t>
      </w:r>
      <w:proofErr w:type="spellStart"/>
      <w:r>
        <w:t>studef</w:t>
      </w:r>
      <w:proofErr w:type="spellEnd"/>
    </w:p>
    <w:p w14:paraId="0BA63DE2" w14:textId="77777777" w:rsidR="00C1141E" w:rsidRDefault="00C1141E" w:rsidP="00C1141E">
      <w:r>
        <w:t>(</w:t>
      </w:r>
    </w:p>
    <w:p w14:paraId="03A0BCE7" w14:textId="77777777" w:rsidR="00C1141E" w:rsidRDefault="00C1141E" w:rsidP="00C1141E">
      <w:r>
        <w:t xml:space="preserve"> id int not null default 0,</w:t>
      </w:r>
    </w:p>
    <w:p w14:paraId="487BAD6E" w14:textId="77777777" w:rsidR="00C1141E" w:rsidRDefault="00C1141E" w:rsidP="00C1141E">
      <w:r>
        <w:t xml:space="preserve"> name </w:t>
      </w:r>
      <w:proofErr w:type="gramStart"/>
      <w:r>
        <w:t>varchar(</w:t>
      </w:r>
      <w:proofErr w:type="gramEnd"/>
      <w:r>
        <w:t>55) not null default 'missing'</w:t>
      </w:r>
    </w:p>
    <w:p w14:paraId="4BB921B0" w14:textId="77777777" w:rsidR="00C1141E" w:rsidRDefault="00C1141E" w:rsidP="00C1141E">
      <w:r>
        <w:t>);</w:t>
      </w:r>
    </w:p>
    <w:p w14:paraId="184E36C7" w14:textId="77777777" w:rsidR="00C1141E" w:rsidRDefault="00C1141E" w:rsidP="00C1141E"/>
    <w:p w14:paraId="0B9841F8" w14:textId="3E1FBBC8" w:rsidR="00C1141E" w:rsidRPr="00D4666B" w:rsidRDefault="00C1141E" w:rsidP="00C1141E">
      <w:pPr>
        <w:rPr>
          <w:color w:val="FF0000"/>
        </w:rPr>
      </w:pPr>
      <w:r w:rsidRPr="00D4666B">
        <w:rPr>
          <w:color w:val="FF0000"/>
        </w:rPr>
        <w:t xml:space="preserve">. Now we see </w:t>
      </w:r>
      <w:proofErr w:type="spellStart"/>
      <w:r w:rsidRPr="00D4666B">
        <w:rPr>
          <w:color w:val="FF0000"/>
        </w:rPr>
        <w:t>studef</w:t>
      </w:r>
      <w:proofErr w:type="spellEnd"/>
      <w:r w:rsidRPr="00D4666B">
        <w:rPr>
          <w:color w:val="FF0000"/>
        </w:rPr>
        <w:t xml:space="preserve"> table in detail</w:t>
      </w:r>
    </w:p>
    <w:p w14:paraId="2CD714A9" w14:textId="52AA262F" w:rsidR="00DE26EA" w:rsidRDefault="00C1141E" w:rsidP="00C1141E">
      <w:r>
        <w:t xml:space="preserve">desc </w:t>
      </w:r>
      <w:proofErr w:type="spellStart"/>
      <w:r>
        <w:t>studef</w:t>
      </w:r>
      <w:proofErr w:type="spellEnd"/>
      <w:r>
        <w:t>;</w:t>
      </w:r>
    </w:p>
    <w:p w14:paraId="6487ABB8" w14:textId="43D39918" w:rsidR="00416EEA" w:rsidRDefault="00416EEA" w:rsidP="00C1141E"/>
    <w:p w14:paraId="27A51319" w14:textId="6735DD1F" w:rsidR="00416EEA" w:rsidRPr="00D4666B" w:rsidRDefault="00416EEA" w:rsidP="00C1141E">
      <w:pPr>
        <w:rPr>
          <w:color w:val="FF0000"/>
        </w:rPr>
      </w:pPr>
      <w:proofErr w:type="gramStart"/>
      <w:r w:rsidRPr="00D4666B">
        <w:rPr>
          <w:color w:val="FF0000"/>
        </w:rPr>
        <w:t>.when</w:t>
      </w:r>
      <w:proofErr w:type="gramEnd"/>
      <w:r w:rsidRPr="00D4666B">
        <w:rPr>
          <w:color w:val="FF0000"/>
        </w:rPr>
        <w:t xml:space="preserve"> we put empty value in table</w:t>
      </w:r>
    </w:p>
    <w:p w14:paraId="4ABB6508" w14:textId="67F2AC38" w:rsidR="00416EEA" w:rsidRDefault="00416EEA" w:rsidP="00416EEA">
      <w:r>
        <w:t xml:space="preserve">insert into </w:t>
      </w:r>
      <w:proofErr w:type="spellStart"/>
      <w:proofErr w:type="gramStart"/>
      <w:r>
        <w:t>studef</w:t>
      </w:r>
      <w:proofErr w:type="spellEnd"/>
      <w:r>
        <w:t>(</w:t>
      </w:r>
      <w:proofErr w:type="gramEnd"/>
      <w:r>
        <w:t>) values();</w:t>
      </w:r>
    </w:p>
    <w:p w14:paraId="63C5CD23" w14:textId="08868875" w:rsidR="00416EEA" w:rsidRDefault="00416EEA" w:rsidP="00416EEA">
      <w:proofErr w:type="gramStart"/>
      <w:r>
        <w:t>.see</w:t>
      </w:r>
      <w:proofErr w:type="gramEnd"/>
      <w:r>
        <w:t xml:space="preserve"> the table</w:t>
      </w:r>
    </w:p>
    <w:p w14:paraId="1870EEB1" w14:textId="2C2D9A04" w:rsidR="00416EEA" w:rsidRDefault="00416EEA" w:rsidP="00416EEA">
      <w:r>
        <w:t xml:space="preserve">select * from </w:t>
      </w:r>
      <w:proofErr w:type="spellStart"/>
      <w:r>
        <w:t>studef</w:t>
      </w:r>
      <w:proofErr w:type="spellEnd"/>
      <w:r>
        <w:t>;</w:t>
      </w:r>
    </w:p>
    <w:p w14:paraId="6C7A570E" w14:textId="2C6A987E" w:rsidR="00416EEA" w:rsidRDefault="00416EEA" w:rsidP="00416EEA"/>
    <w:p w14:paraId="1068DC8A" w14:textId="21E1478B" w:rsidR="00416EEA" w:rsidRDefault="00416EEA" w:rsidP="00416EEA"/>
    <w:p w14:paraId="5A8255D1" w14:textId="0D6F4EE0" w:rsidR="00416EEA" w:rsidRPr="00D4666B" w:rsidRDefault="00416EEA" w:rsidP="00416EEA">
      <w:pPr>
        <w:rPr>
          <w:color w:val="FF0000"/>
        </w:rPr>
      </w:pPr>
      <w:proofErr w:type="gramStart"/>
      <w:r w:rsidRPr="00D4666B">
        <w:rPr>
          <w:color w:val="FF0000"/>
        </w:rPr>
        <w:t>.if</w:t>
      </w:r>
      <w:proofErr w:type="gramEnd"/>
      <w:r w:rsidRPr="00D4666B">
        <w:rPr>
          <w:color w:val="FF0000"/>
        </w:rPr>
        <w:t xml:space="preserve"> we have to add new column in the table then we use -ALTER </w:t>
      </w:r>
    </w:p>
    <w:p w14:paraId="02319443" w14:textId="47B4413E" w:rsidR="00416EEA" w:rsidRDefault="00416EEA" w:rsidP="00416EEA">
      <w:r>
        <w:t xml:space="preserve">Alter table students ADD school </w:t>
      </w:r>
      <w:proofErr w:type="gramStart"/>
      <w:r>
        <w:t>varchar(</w:t>
      </w:r>
      <w:proofErr w:type="gramEnd"/>
      <w:r>
        <w:t>55);</w:t>
      </w:r>
    </w:p>
    <w:p w14:paraId="6937C4CF" w14:textId="1B861883" w:rsidR="00B85165" w:rsidRDefault="00B85165" w:rsidP="00416EEA"/>
    <w:p w14:paraId="3C3712D0" w14:textId="3D9668CA" w:rsidR="00B85165" w:rsidRDefault="00B85165" w:rsidP="00B85165">
      <w:proofErr w:type="gramStart"/>
      <w:r>
        <w:t>Ex:-</w:t>
      </w:r>
      <w:proofErr w:type="gramEnd"/>
      <w:r w:rsidRPr="00B85165">
        <w:t xml:space="preserve"> </w:t>
      </w:r>
      <w:r>
        <w:t xml:space="preserve">alter table </w:t>
      </w:r>
      <w:proofErr w:type="spellStart"/>
      <w:r>
        <w:t>studef</w:t>
      </w:r>
      <w:proofErr w:type="spellEnd"/>
      <w:r>
        <w:t xml:space="preserve"> add class int;</w:t>
      </w:r>
    </w:p>
    <w:p w14:paraId="4E3EDC22" w14:textId="632DE55E" w:rsidR="00B85165" w:rsidRPr="00D4666B" w:rsidRDefault="00B85165" w:rsidP="00B85165">
      <w:pPr>
        <w:rPr>
          <w:color w:val="FF0000"/>
        </w:rPr>
      </w:pPr>
      <w:r w:rsidRPr="00D4666B">
        <w:rPr>
          <w:color w:val="FF0000"/>
        </w:rPr>
        <w:t>.to see the table in detail</w:t>
      </w:r>
    </w:p>
    <w:p w14:paraId="02670EDE" w14:textId="72C51FC9" w:rsidR="00B85165" w:rsidRDefault="00B85165" w:rsidP="00B85165">
      <w:r>
        <w:t xml:space="preserve">desc </w:t>
      </w:r>
      <w:proofErr w:type="spellStart"/>
      <w:r>
        <w:t>studef</w:t>
      </w:r>
      <w:proofErr w:type="spellEnd"/>
      <w:r>
        <w:t>;</w:t>
      </w:r>
    </w:p>
    <w:p w14:paraId="0F615DA8" w14:textId="25529E6B" w:rsidR="00B85165" w:rsidRDefault="00B85165" w:rsidP="00B85165"/>
    <w:p w14:paraId="6D944509" w14:textId="3F6F18DE" w:rsidR="00B85165" w:rsidRPr="00D4666B" w:rsidRDefault="00B85165" w:rsidP="00B85165">
      <w:pPr>
        <w:rPr>
          <w:color w:val="FF0000"/>
        </w:rPr>
      </w:pPr>
      <w:r w:rsidRPr="00D4666B">
        <w:rPr>
          <w:color w:val="FF0000"/>
        </w:rPr>
        <w:t xml:space="preserve">.to delete one column </w:t>
      </w:r>
    </w:p>
    <w:p w14:paraId="2419E40D" w14:textId="3BAC5ADF" w:rsidR="00B85165" w:rsidRDefault="00B85165" w:rsidP="00B85165"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</w:p>
    <w:p w14:paraId="5E26ED8F" w14:textId="182D76C3" w:rsidR="00B85165" w:rsidRDefault="00B85165" w:rsidP="00B85165">
      <w:r>
        <w:t xml:space="preserve">DROP COLUMN </w:t>
      </w:r>
      <w:proofErr w:type="spellStart"/>
      <w:r>
        <w:t>column_name</w:t>
      </w:r>
      <w:proofErr w:type="spellEnd"/>
      <w:r>
        <w:t>;</w:t>
      </w:r>
    </w:p>
    <w:p w14:paraId="164D1FAE" w14:textId="1441980A" w:rsidR="00B85165" w:rsidRDefault="00B85165" w:rsidP="00B85165"/>
    <w:p w14:paraId="33726258" w14:textId="4CB7F6A0" w:rsidR="00B85165" w:rsidRPr="00D4666B" w:rsidRDefault="00B85165" w:rsidP="00B85165">
      <w:pPr>
        <w:rPr>
          <w:color w:val="FF0000"/>
        </w:rPr>
      </w:pPr>
      <w:proofErr w:type="gramStart"/>
      <w:r w:rsidRPr="00D4666B">
        <w:rPr>
          <w:color w:val="FF0000"/>
        </w:rPr>
        <w:t>.PRIMARY</w:t>
      </w:r>
      <w:proofErr w:type="gramEnd"/>
      <w:r w:rsidRPr="00D4666B">
        <w:rPr>
          <w:color w:val="FF0000"/>
        </w:rPr>
        <w:t xml:space="preserve"> KEY</w:t>
      </w:r>
    </w:p>
    <w:p w14:paraId="487D3DE1" w14:textId="215D3E73" w:rsidR="00B85165" w:rsidRDefault="00B85165" w:rsidP="00B85165">
      <w:r>
        <w:t xml:space="preserve">-it constraints uniquely identifies each record in a </w:t>
      </w:r>
      <w:proofErr w:type="gramStart"/>
      <w:r>
        <w:t>table .</w:t>
      </w:r>
      <w:proofErr w:type="gramEnd"/>
    </w:p>
    <w:p w14:paraId="11317568" w14:textId="543BE7F1" w:rsidR="00B85165" w:rsidRDefault="00B85165" w:rsidP="00B85165">
      <w:r>
        <w:t>Primary keys must contain UNIQUE values, and cannot contain NULL values.</w:t>
      </w:r>
    </w:p>
    <w:p w14:paraId="193DFB0B" w14:textId="79D49D73" w:rsidR="00BE55D0" w:rsidRDefault="00BE55D0" w:rsidP="00B85165"/>
    <w:p w14:paraId="423F45F1" w14:textId="7D85C1DB" w:rsidR="00BE55D0" w:rsidRDefault="00BE55D0" w:rsidP="00B85165">
      <w:r>
        <w:t xml:space="preserve">CREATE </w:t>
      </w:r>
      <w:proofErr w:type="gramStart"/>
      <w:r>
        <w:t xml:space="preserve">TABLE  </w:t>
      </w:r>
      <w:proofErr w:type="spellStart"/>
      <w:r>
        <w:t>stud</w:t>
      </w:r>
      <w:proofErr w:type="gramEnd"/>
      <w:r>
        <w:t>_unique</w:t>
      </w:r>
      <w:proofErr w:type="spellEnd"/>
    </w:p>
    <w:p w14:paraId="3B4F16C3" w14:textId="6428FF38" w:rsidR="00BE55D0" w:rsidRDefault="00BE55D0" w:rsidP="00B85165">
      <w:r>
        <w:t>(</w:t>
      </w:r>
    </w:p>
    <w:p w14:paraId="0B089617" w14:textId="77777777" w:rsidR="00BE55D0" w:rsidRDefault="00BE55D0" w:rsidP="00B85165">
      <w:proofErr w:type="spellStart"/>
      <w:r>
        <w:t>Stud_id</w:t>
      </w:r>
      <w:proofErr w:type="spellEnd"/>
      <w:r>
        <w:t xml:space="preserve"> INT NOT NULL,</w:t>
      </w:r>
    </w:p>
    <w:p w14:paraId="5D4E42D1" w14:textId="55EFA109" w:rsidR="00BE55D0" w:rsidRDefault="00BE55D0" w:rsidP="00B85165">
      <w:r>
        <w:t xml:space="preserve">Name </w:t>
      </w:r>
      <w:proofErr w:type="gramStart"/>
      <w:r>
        <w:t>varchar(</w:t>
      </w:r>
      <w:proofErr w:type="gramEnd"/>
      <w:r>
        <w:t>55),</w:t>
      </w:r>
    </w:p>
    <w:p w14:paraId="6501AD69" w14:textId="22B8E911" w:rsidR="00BE55D0" w:rsidRDefault="00BE55D0" w:rsidP="00B85165">
      <w:r>
        <w:t>Age INT</w:t>
      </w:r>
    </w:p>
    <w:p w14:paraId="2AD20373" w14:textId="7B7E52BF" w:rsidR="00BE55D0" w:rsidRDefault="00BE55D0" w:rsidP="00B85165">
      <w:r>
        <w:lastRenderedPageBreak/>
        <w:t>, primary key (</w:t>
      </w:r>
      <w:proofErr w:type="spellStart"/>
      <w:r>
        <w:t>stud_id</w:t>
      </w:r>
      <w:proofErr w:type="spellEnd"/>
      <w:r>
        <w:t>)</w:t>
      </w:r>
    </w:p>
    <w:p w14:paraId="0F6AE878" w14:textId="44BF2F49" w:rsidR="00BE55D0" w:rsidRDefault="00BE55D0" w:rsidP="00B85165">
      <w:r>
        <w:t>);</w:t>
      </w:r>
    </w:p>
    <w:p w14:paraId="7585EE37" w14:textId="2E10A6FF" w:rsidR="000F4B58" w:rsidRDefault="000F4B58" w:rsidP="00B85165"/>
    <w:p w14:paraId="4FE35795" w14:textId="59DD19D0" w:rsidR="000F4B58" w:rsidRPr="005F6CC9" w:rsidRDefault="000F4B58" w:rsidP="00B85165">
      <w:pPr>
        <w:rPr>
          <w:color w:val="FF0000"/>
        </w:rPr>
      </w:pPr>
      <w:proofErr w:type="gramStart"/>
      <w:r w:rsidRPr="005F6CC9">
        <w:rPr>
          <w:color w:val="FF0000"/>
        </w:rPr>
        <w:t>.insert</w:t>
      </w:r>
      <w:proofErr w:type="gramEnd"/>
      <w:r w:rsidRPr="005F6CC9">
        <w:rPr>
          <w:color w:val="FF0000"/>
        </w:rPr>
        <w:t xml:space="preserve"> element into </w:t>
      </w:r>
      <w:proofErr w:type="spellStart"/>
      <w:r w:rsidRPr="005F6CC9">
        <w:rPr>
          <w:color w:val="FF0000"/>
        </w:rPr>
        <w:t>stud_unique</w:t>
      </w:r>
      <w:proofErr w:type="spellEnd"/>
    </w:p>
    <w:p w14:paraId="54255DD5" w14:textId="77777777" w:rsidR="000F4B58" w:rsidRDefault="000F4B58" w:rsidP="000F4B58">
      <w:r>
        <w:t xml:space="preserve">insert into </w:t>
      </w:r>
      <w:proofErr w:type="spellStart"/>
      <w:r>
        <w:t>stud_</w:t>
      </w:r>
      <w:proofErr w:type="gramStart"/>
      <w:r>
        <w:t>unique</w:t>
      </w:r>
      <w:proofErr w:type="spellEnd"/>
      <w:r>
        <w:t>(</w:t>
      </w:r>
      <w:proofErr w:type="spellStart"/>
      <w:proofErr w:type="gramEnd"/>
      <w:r>
        <w:t>stud_id</w:t>
      </w:r>
      <w:proofErr w:type="spellEnd"/>
      <w:r>
        <w:t>, NAME,AGE)</w:t>
      </w:r>
    </w:p>
    <w:p w14:paraId="388D9A0F" w14:textId="77777777" w:rsidR="000F4B58" w:rsidRDefault="000F4B58" w:rsidP="000F4B58">
      <w:r>
        <w:t>value(1,'girijha',25);</w:t>
      </w:r>
    </w:p>
    <w:p w14:paraId="2B5BF795" w14:textId="14A8E1D8" w:rsidR="000F4B58" w:rsidRDefault="000F4B58" w:rsidP="000F4B58"/>
    <w:p w14:paraId="2DECCF9F" w14:textId="70F1AAA5" w:rsidR="000F4B58" w:rsidRPr="005F6CC9" w:rsidRDefault="000F4B58" w:rsidP="000F4B58">
      <w:pPr>
        <w:rPr>
          <w:color w:val="FF0000"/>
        </w:rPr>
      </w:pPr>
      <w:proofErr w:type="gramStart"/>
      <w:r w:rsidRPr="005F6CC9">
        <w:rPr>
          <w:color w:val="FF0000"/>
        </w:rPr>
        <w:t>.show</w:t>
      </w:r>
      <w:proofErr w:type="gramEnd"/>
      <w:r w:rsidRPr="005F6CC9">
        <w:rPr>
          <w:color w:val="FF0000"/>
        </w:rPr>
        <w:t xml:space="preserve"> table </w:t>
      </w:r>
    </w:p>
    <w:p w14:paraId="0235E992" w14:textId="77777777" w:rsidR="000F4B58" w:rsidRDefault="000F4B58" w:rsidP="000F4B58">
      <w:r>
        <w:t xml:space="preserve">select * from </w:t>
      </w:r>
      <w:proofErr w:type="spellStart"/>
      <w:r>
        <w:t>stud_unique</w:t>
      </w:r>
      <w:proofErr w:type="spellEnd"/>
      <w:r>
        <w:t>;</w:t>
      </w:r>
    </w:p>
    <w:p w14:paraId="694E42BB" w14:textId="022C769A" w:rsidR="000F4B58" w:rsidRDefault="000F4B58" w:rsidP="000F4B58"/>
    <w:p w14:paraId="7ECEB2C1" w14:textId="6344060F" w:rsidR="000F4B58" w:rsidRPr="005F6CC9" w:rsidRDefault="000F4B58" w:rsidP="000F4B58">
      <w:pPr>
        <w:rPr>
          <w:color w:val="FF0000"/>
        </w:rPr>
      </w:pPr>
      <w:proofErr w:type="gramStart"/>
      <w:r w:rsidRPr="005F6CC9">
        <w:rPr>
          <w:color w:val="FF0000"/>
        </w:rPr>
        <w:t>.another</w:t>
      </w:r>
      <w:proofErr w:type="gramEnd"/>
      <w:r w:rsidRPr="005F6CC9">
        <w:rPr>
          <w:color w:val="FF0000"/>
        </w:rPr>
        <w:t xml:space="preserve"> element in the table</w:t>
      </w:r>
    </w:p>
    <w:p w14:paraId="7A62DEB8" w14:textId="77777777" w:rsidR="000F4B58" w:rsidRDefault="000F4B58" w:rsidP="000F4B58">
      <w:r>
        <w:t xml:space="preserve">insert into </w:t>
      </w:r>
      <w:proofErr w:type="spellStart"/>
      <w:r>
        <w:t>stud_</w:t>
      </w:r>
      <w:proofErr w:type="gramStart"/>
      <w:r>
        <w:t>unique</w:t>
      </w:r>
      <w:proofErr w:type="spellEnd"/>
      <w:r>
        <w:t>(</w:t>
      </w:r>
      <w:proofErr w:type="spellStart"/>
      <w:proofErr w:type="gramEnd"/>
      <w:r>
        <w:t>stud_id</w:t>
      </w:r>
      <w:proofErr w:type="spellEnd"/>
      <w:r>
        <w:t>, NAME,AGE)</w:t>
      </w:r>
    </w:p>
    <w:p w14:paraId="3E072112" w14:textId="77777777" w:rsidR="000F4B58" w:rsidRDefault="000F4B58" w:rsidP="000F4B58">
      <w:proofErr w:type="gramStart"/>
      <w:r>
        <w:t>value(</w:t>
      </w:r>
      <w:proofErr w:type="gramEnd"/>
      <w:r>
        <w:t>2,'giridhari jha',55);</w:t>
      </w:r>
    </w:p>
    <w:p w14:paraId="328C7C7E" w14:textId="194FD557" w:rsidR="000F4B58" w:rsidRDefault="000F4B58" w:rsidP="000F4B58"/>
    <w:p w14:paraId="26B83011" w14:textId="283AF558" w:rsidR="000F4B58" w:rsidRPr="005F6CC9" w:rsidRDefault="000F4B58" w:rsidP="000F4B58">
      <w:pPr>
        <w:rPr>
          <w:color w:val="FF0000"/>
        </w:rPr>
      </w:pPr>
      <w:proofErr w:type="gramStart"/>
      <w:r w:rsidRPr="005F6CC9">
        <w:rPr>
          <w:color w:val="FF0000"/>
        </w:rPr>
        <w:t>.show</w:t>
      </w:r>
      <w:proofErr w:type="gramEnd"/>
      <w:r w:rsidRPr="005F6CC9">
        <w:rPr>
          <w:color w:val="FF0000"/>
        </w:rPr>
        <w:t xml:space="preserve"> table</w:t>
      </w:r>
    </w:p>
    <w:p w14:paraId="1234178F" w14:textId="78E2F3E0" w:rsidR="000F4B58" w:rsidRDefault="000F4B58" w:rsidP="000F4B58">
      <w:r>
        <w:t xml:space="preserve">select * from </w:t>
      </w:r>
      <w:proofErr w:type="spellStart"/>
      <w:r>
        <w:t>stud_unique</w:t>
      </w:r>
      <w:proofErr w:type="spellEnd"/>
      <w:r>
        <w:t>;</w:t>
      </w:r>
    </w:p>
    <w:p w14:paraId="35B2E072" w14:textId="2A5949DC" w:rsidR="000F4B58" w:rsidRDefault="000F4B58" w:rsidP="000F4B58"/>
    <w:p w14:paraId="0E404D74" w14:textId="79C293B2" w:rsidR="000F4B58" w:rsidRPr="005F6CC9" w:rsidRDefault="000F4B58" w:rsidP="000F4B58">
      <w:pPr>
        <w:rPr>
          <w:color w:val="FF0000"/>
        </w:rPr>
      </w:pPr>
      <w:proofErr w:type="gramStart"/>
      <w:r w:rsidRPr="005F6CC9">
        <w:rPr>
          <w:color w:val="FF0000"/>
        </w:rPr>
        <w:t>.what</w:t>
      </w:r>
      <w:proofErr w:type="gramEnd"/>
      <w:r w:rsidRPr="005F6CC9">
        <w:rPr>
          <w:color w:val="FF0000"/>
        </w:rPr>
        <w:t xml:space="preserve"> is AUTO_INCREMENT  IN TABLE</w:t>
      </w:r>
    </w:p>
    <w:p w14:paraId="18E08E5F" w14:textId="77777777" w:rsidR="003737E2" w:rsidRDefault="003737E2" w:rsidP="000F4B58">
      <w:r>
        <w:t xml:space="preserve">It </w:t>
      </w:r>
      <w:proofErr w:type="gramStart"/>
      <w:r>
        <w:t>allow</w:t>
      </w:r>
      <w:proofErr w:type="gramEnd"/>
      <w:r>
        <w:t xml:space="preserve"> a unique number to be generated automatically when a new record is inserted </w:t>
      </w:r>
      <w:proofErr w:type="spellStart"/>
      <w:r>
        <w:t>inot</w:t>
      </w:r>
      <w:proofErr w:type="spellEnd"/>
      <w:r>
        <w:t xml:space="preserve"> a table</w:t>
      </w:r>
    </w:p>
    <w:p w14:paraId="07F8BB69" w14:textId="6B273971" w:rsidR="000F4B58" w:rsidRDefault="003737E2" w:rsidP="000F4B58">
      <w:r>
        <w:t xml:space="preserve"> </w:t>
      </w:r>
      <w:proofErr w:type="gramStart"/>
      <w:r>
        <w:t>Actually</w:t>
      </w:r>
      <w:proofErr w:type="gramEnd"/>
      <w:r>
        <w:t xml:space="preserve"> </w:t>
      </w:r>
      <w:proofErr w:type="spellStart"/>
      <w:r>
        <w:t>isme</w:t>
      </w:r>
      <w:proofErr w:type="spellEnd"/>
      <w:r>
        <w:t xml:space="preserve"> auto unique id increment ho </w:t>
      </w:r>
      <w:proofErr w:type="spellStart"/>
      <w:r>
        <w:t>jayega</w:t>
      </w:r>
      <w:proofErr w:type="spellEnd"/>
    </w:p>
    <w:p w14:paraId="5AD387EE" w14:textId="00129440" w:rsidR="003737E2" w:rsidRDefault="003737E2" w:rsidP="000F4B58"/>
    <w:p w14:paraId="63CE061B" w14:textId="77777777" w:rsidR="003737E2" w:rsidRDefault="003737E2" w:rsidP="000F4B58"/>
    <w:p w14:paraId="661301D4" w14:textId="43162901" w:rsidR="003737E2" w:rsidRDefault="003737E2" w:rsidP="000F4B58">
      <w:r>
        <w:t xml:space="preserve">CREATE TABLE </w:t>
      </w:r>
      <w:proofErr w:type="spellStart"/>
      <w:r>
        <w:t>stud_auto</w:t>
      </w:r>
      <w:proofErr w:type="spellEnd"/>
      <w:r>
        <w:t xml:space="preserve"> </w:t>
      </w:r>
    </w:p>
    <w:p w14:paraId="4000FFDD" w14:textId="016484BA" w:rsidR="003737E2" w:rsidRDefault="003737E2" w:rsidP="000F4B58">
      <w:r>
        <w:t>(</w:t>
      </w:r>
    </w:p>
    <w:p w14:paraId="084472F8" w14:textId="328E6C54" w:rsidR="003737E2" w:rsidRDefault="003737E2" w:rsidP="000F4B58">
      <w:proofErr w:type="spellStart"/>
      <w:r>
        <w:t>Stud_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not null  AUTO_INCREMENT,</w:t>
      </w:r>
    </w:p>
    <w:p w14:paraId="1CDE9C06" w14:textId="28C771A0" w:rsidR="003737E2" w:rsidRDefault="003737E2" w:rsidP="000F4B58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065EC8D7" w14:textId="62DAF8C2" w:rsidR="003737E2" w:rsidRDefault="003737E2" w:rsidP="000F4B58">
      <w:r>
        <w:t>Age int,</w:t>
      </w:r>
    </w:p>
    <w:p w14:paraId="323DD69F" w14:textId="77EB3DE3" w:rsidR="003737E2" w:rsidRDefault="003737E2" w:rsidP="000F4B58">
      <w:r>
        <w:t>Primary key (</w:t>
      </w:r>
      <w:proofErr w:type="spellStart"/>
      <w:r>
        <w:t>stud_id</w:t>
      </w:r>
      <w:proofErr w:type="spellEnd"/>
      <w:r>
        <w:t>);</w:t>
      </w:r>
    </w:p>
    <w:p w14:paraId="442FEA26" w14:textId="6DB990C2" w:rsidR="003737E2" w:rsidRDefault="003737E2" w:rsidP="000F4B58">
      <w:r>
        <w:t>);</w:t>
      </w:r>
    </w:p>
    <w:p w14:paraId="02F34B15" w14:textId="4A94079F" w:rsidR="00A936E0" w:rsidRDefault="00A936E0" w:rsidP="000F4B58"/>
    <w:p w14:paraId="2BF531F0" w14:textId="7623D57D" w:rsidR="00A936E0" w:rsidRPr="005F6CC9" w:rsidRDefault="00A936E0" w:rsidP="000F4B58">
      <w:pPr>
        <w:rPr>
          <w:color w:val="FF0000"/>
        </w:rPr>
      </w:pPr>
      <w:r w:rsidRPr="005F6CC9">
        <w:rPr>
          <w:color w:val="FF0000"/>
        </w:rPr>
        <w:t xml:space="preserve">.to insert into </w:t>
      </w:r>
      <w:proofErr w:type="spellStart"/>
      <w:r w:rsidRPr="005F6CC9">
        <w:rPr>
          <w:color w:val="FF0000"/>
        </w:rPr>
        <w:t>stud_auto</w:t>
      </w:r>
      <w:proofErr w:type="spellEnd"/>
      <w:r w:rsidRPr="005F6CC9">
        <w:rPr>
          <w:color w:val="FF0000"/>
        </w:rPr>
        <w:t xml:space="preserve"> and then we will see the unique id will automatically generated</w:t>
      </w:r>
    </w:p>
    <w:p w14:paraId="4F59F085" w14:textId="77777777" w:rsidR="00A936E0" w:rsidRDefault="00A936E0" w:rsidP="00A936E0">
      <w:r>
        <w:t xml:space="preserve">insert into </w:t>
      </w:r>
      <w:proofErr w:type="spellStart"/>
      <w:r>
        <w:t>stud_auto</w:t>
      </w:r>
      <w:proofErr w:type="spellEnd"/>
      <w:r>
        <w:t xml:space="preserve"> (NAME, AGE) values ('</w:t>
      </w:r>
      <w:proofErr w:type="spellStart"/>
      <w:r>
        <w:t>jaiho</w:t>
      </w:r>
      <w:proofErr w:type="spellEnd"/>
      <w:r>
        <w:t>', 34);</w:t>
      </w:r>
    </w:p>
    <w:p w14:paraId="486D0AF6" w14:textId="77777777" w:rsidR="00A936E0" w:rsidRDefault="00A936E0" w:rsidP="00A936E0"/>
    <w:p w14:paraId="1A4A67BF" w14:textId="06F7F748" w:rsidR="00A936E0" w:rsidRDefault="00A936E0" w:rsidP="00A936E0">
      <w:r>
        <w:t xml:space="preserve">insert into </w:t>
      </w:r>
      <w:proofErr w:type="spellStart"/>
      <w:r>
        <w:t>stud_auto</w:t>
      </w:r>
      <w:proofErr w:type="spellEnd"/>
      <w:r>
        <w:t xml:space="preserve"> (NAME, AGE) values ('nabe', 340);</w:t>
      </w:r>
    </w:p>
    <w:p w14:paraId="71D628F8" w14:textId="311CD4F6" w:rsidR="00A936E0" w:rsidRDefault="00A936E0" w:rsidP="00A936E0">
      <w:r>
        <w:t>//to show it into table</w:t>
      </w:r>
    </w:p>
    <w:p w14:paraId="57C20DDA" w14:textId="3A22B882" w:rsidR="00A936E0" w:rsidRDefault="00A936E0" w:rsidP="00A936E0">
      <w:r>
        <w:t xml:space="preserve">select * from </w:t>
      </w:r>
      <w:proofErr w:type="spellStart"/>
      <w:r>
        <w:t>stud_auto</w:t>
      </w:r>
      <w:proofErr w:type="spellEnd"/>
      <w:r>
        <w:t>;</w:t>
      </w:r>
    </w:p>
    <w:p w14:paraId="610D3694" w14:textId="52F3C66C" w:rsidR="00A936E0" w:rsidRDefault="00A936E0" w:rsidP="00A936E0"/>
    <w:p w14:paraId="6D100455" w14:textId="1A832EB0" w:rsidR="00A936E0" w:rsidRDefault="00A936E0" w:rsidP="00A936E0"/>
    <w:p w14:paraId="35A2C884" w14:textId="502FD833" w:rsidR="00A936E0" w:rsidRDefault="00A936E0" w:rsidP="00A936E0">
      <w:pPr>
        <w:rPr>
          <w:color w:val="FF0000"/>
          <w:sz w:val="40"/>
          <w:szCs w:val="40"/>
        </w:rPr>
      </w:pPr>
      <w:proofErr w:type="gramStart"/>
      <w:r>
        <w:t>.</w:t>
      </w:r>
      <w:r w:rsidRPr="00A936E0">
        <w:rPr>
          <w:color w:val="FF0000"/>
          <w:sz w:val="40"/>
          <w:szCs w:val="40"/>
        </w:rPr>
        <w:t>crud</w:t>
      </w:r>
      <w:proofErr w:type="gramEnd"/>
      <w:r w:rsidRPr="00A936E0">
        <w:rPr>
          <w:color w:val="FF0000"/>
          <w:sz w:val="40"/>
          <w:szCs w:val="40"/>
        </w:rPr>
        <w:t xml:space="preserve"> operation</w:t>
      </w:r>
    </w:p>
    <w:p w14:paraId="5685FC5C" w14:textId="4D002138" w:rsidR="00A936E0" w:rsidRDefault="00E25056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1.</w:t>
      </w:r>
      <w:r w:rsidR="00A936E0" w:rsidRPr="00A936E0">
        <w:rPr>
          <w:color w:val="000000" w:themeColor="text1"/>
          <w:sz w:val="40"/>
          <w:szCs w:val="40"/>
        </w:rPr>
        <w:t>N</w:t>
      </w:r>
      <w:r w:rsidR="00A936E0">
        <w:rPr>
          <w:color w:val="000000" w:themeColor="text1"/>
          <w:sz w:val="40"/>
          <w:szCs w:val="40"/>
        </w:rPr>
        <w:t>ow we create the file –</w:t>
      </w:r>
    </w:p>
    <w:p w14:paraId="65BD2335" w14:textId="23FC8325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table </w:t>
      </w:r>
      <w:proofErr w:type="spellStart"/>
      <w:proofErr w:type="gramStart"/>
      <w:r>
        <w:rPr>
          <w:color w:val="000000" w:themeColor="text1"/>
          <w:sz w:val="40"/>
          <w:szCs w:val="40"/>
        </w:rPr>
        <w:t>stucrud</w:t>
      </w:r>
      <w:proofErr w:type="spellEnd"/>
      <w:r>
        <w:rPr>
          <w:color w:val="000000" w:themeColor="text1"/>
          <w:sz w:val="40"/>
          <w:szCs w:val="40"/>
        </w:rPr>
        <w:t>(</w:t>
      </w:r>
      <w:proofErr w:type="gramEnd"/>
    </w:p>
    <w:p w14:paraId="293FE295" w14:textId="10406207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Id int not null </w:t>
      </w:r>
      <w:proofErr w:type="spellStart"/>
      <w:r>
        <w:rPr>
          <w:color w:val="000000" w:themeColor="text1"/>
          <w:sz w:val="40"/>
          <w:szCs w:val="40"/>
        </w:rPr>
        <w:t>auto_increment</w:t>
      </w:r>
      <w:proofErr w:type="spellEnd"/>
      <w:r>
        <w:rPr>
          <w:color w:val="000000" w:themeColor="text1"/>
          <w:sz w:val="40"/>
          <w:szCs w:val="40"/>
        </w:rPr>
        <w:t>,</w:t>
      </w:r>
    </w:p>
    <w:p w14:paraId="10FD68C8" w14:textId="27E0D830" w:rsidR="00A936E0" w:rsidRDefault="00A936E0" w:rsidP="00A936E0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Fname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varchar(</w:t>
      </w:r>
      <w:proofErr w:type="gramEnd"/>
      <w:r>
        <w:rPr>
          <w:color w:val="000000" w:themeColor="text1"/>
          <w:sz w:val="40"/>
          <w:szCs w:val="40"/>
        </w:rPr>
        <w:t>55),</w:t>
      </w:r>
    </w:p>
    <w:p w14:paraId="77D269F3" w14:textId="4EDC5FDC" w:rsidR="00A936E0" w:rsidRDefault="00A936E0" w:rsidP="00A936E0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lastRenderedPageBreak/>
        <w:t>Lname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varchar(</w:t>
      </w:r>
      <w:proofErr w:type="gramEnd"/>
      <w:r>
        <w:rPr>
          <w:color w:val="000000" w:themeColor="text1"/>
          <w:sz w:val="40"/>
          <w:szCs w:val="40"/>
        </w:rPr>
        <w:t>55),</w:t>
      </w:r>
    </w:p>
    <w:p w14:paraId="77564972" w14:textId="40B4722D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Age int,</w:t>
      </w:r>
    </w:p>
    <w:p w14:paraId="658D0F13" w14:textId="7AC60F46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Primary key(id)</w:t>
      </w:r>
    </w:p>
    <w:p w14:paraId="0D2AD5D6" w14:textId="04D11FC9" w:rsidR="00A936E0" w:rsidRP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);</w:t>
      </w:r>
    </w:p>
    <w:p w14:paraId="480979EE" w14:textId="2BBB6382" w:rsidR="00A936E0" w:rsidRPr="005F6CC9" w:rsidRDefault="00643056" w:rsidP="00A936E0">
      <w:pPr>
        <w:rPr>
          <w:color w:val="FF0000"/>
          <w:sz w:val="28"/>
          <w:szCs w:val="28"/>
        </w:rPr>
      </w:pPr>
      <w:r w:rsidRPr="005F6CC9">
        <w:rPr>
          <w:color w:val="FF0000"/>
          <w:sz w:val="28"/>
          <w:szCs w:val="28"/>
        </w:rPr>
        <w:t>. we insert data in it</w:t>
      </w:r>
    </w:p>
    <w:p w14:paraId="3F4C8B09" w14:textId="77777777" w:rsidR="00643056" w:rsidRDefault="00643056" w:rsidP="00A936E0">
      <w:pPr>
        <w:rPr>
          <w:color w:val="000000" w:themeColor="text1"/>
          <w:sz w:val="28"/>
          <w:szCs w:val="28"/>
        </w:rPr>
      </w:pPr>
    </w:p>
    <w:p w14:paraId="59AC1BE5" w14:textId="6FE2A741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Insert into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fname,lname</w:t>
      </w:r>
      <w:proofErr w:type="gramEnd"/>
      <w:r>
        <w:rPr>
          <w:color w:val="000000" w:themeColor="text1"/>
          <w:sz w:val="28"/>
          <w:szCs w:val="28"/>
        </w:rPr>
        <w:t>,age</w:t>
      </w:r>
      <w:proofErr w:type="spellEnd"/>
      <w:r>
        <w:rPr>
          <w:color w:val="000000" w:themeColor="text1"/>
          <w:sz w:val="28"/>
          <w:szCs w:val="28"/>
        </w:rPr>
        <w:t>) values (‘giri’,’jha’,25),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(‘chunnu’,’jha’,35),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(‘yash’,’jha’,205),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(‘radhe’,’jha’,21),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(‘marut’,’jha’,24),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(‘anjani’,’jha’,23),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(‘raju’,’jha’,25),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(‘mukund’,’jha’,15),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(‘aditi’,’jha’,27),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(‘sweety’,’jha’,25);</w:t>
      </w:r>
    </w:p>
    <w:p w14:paraId="366A2DF7" w14:textId="22722869" w:rsidR="00643056" w:rsidRDefault="00643056" w:rsidP="00A936E0">
      <w:pPr>
        <w:rPr>
          <w:color w:val="000000" w:themeColor="text1"/>
          <w:sz w:val="28"/>
          <w:szCs w:val="28"/>
        </w:rPr>
      </w:pPr>
    </w:p>
    <w:p w14:paraId="10850928" w14:textId="73F24B8B" w:rsidR="00643056" w:rsidRPr="005F6CC9" w:rsidRDefault="00E25056" w:rsidP="00A936E0">
      <w:pPr>
        <w:rPr>
          <w:color w:val="FF0000"/>
          <w:sz w:val="28"/>
          <w:szCs w:val="28"/>
        </w:rPr>
      </w:pPr>
      <w:r w:rsidRPr="005F6CC9">
        <w:rPr>
          <w:color w:val="FF0000"/>
          <w:sz w:val="28"/>
          <w:szCs w:val="28"/>
        </w:rPr>
        <w:t>2</w:t>
      </w:r>
      <w:r w:rsidR="00643056" w:rsidRPr="005F6CC9">
        <w:rPr>
          <w:color w:val="FF0000"/>
          <w:sz w:val="28"/>
          <w:szCs w:val="28"/>
        </w:rPr>
        <w:t xml:space="preserve">.for read </w:t>
      </w:r>
    </w:p>
    <w:p w14:paraId="6C0920E9" w14:textId="11ABD6F6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* from &lt;</w:t>
      </w:r>
      <w:proofErr w:type="spellStart"/>
      <w:r>
        <w:rPr>
          <w:color w:val="000000" w:themeColor="text1"/>
          <w:sz w:val="28"/>
          <w:szCs w:val="28"/>
        </w:rPr>
        <w:t>tablename</w:t>
      </w:r>
      <w:proofErr w:type="spellEnd"/>
      <w:r>
        <w:rPr>
          <w:color w:val="000000" w:themeColor="text1"/>
          <w:sz w:val="28"/>
          <w:szCs w:val="28"/>
        </w:rPr>
        <w:t>&gt;</w:t>
      </w:r>
    </w:p>
    <w:p w14:paraId="0862439B" w14:textId="215DD055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Another method </w:t>
      </w:r>
    </w:p>
    <w:p w14:paraId="270E1077" w14:textId="123812F0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age=24;</w:t>
      </w:r>
    </w:p>
    <w:p w14:paraId="742D9D3B" w14:textId="49EA9ED2" w:rsidR="00643056" w:rsidRDefault="00643056" w:rsidP="00A936E0">
      <w:pPr>
        <w:rPr>
          <w:color w:val="000000" w:themeColor="text1"/>
          <w:sz w:val="28"/>
          <w:szCs w:val="28"/>
        </w:rPr>
      </w:pPr>
    </w:p>
    <w:p w14:paraId="48DBACF7" w14:textId="6C6619FB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filter </w:t>
      </w:r>
    </w:p>
    <w:p w14:paraId="1FA57D2B" w14:textId="7888F1D4" w:rsidR="00E25056" w:rsidRDefault="00E25056" w:rsidP="00E250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age=24;</w:t>
      </w:r>
    </w:p>
    <w:p w14:paraId="23FF9936" w14:textId="3148F714" w:rsidR="00E25056" w:rsidRDefault="00E25056" w:rsidP="00A936E0">
      <w:pPr>
        <w:rPr>
          <w:color w:val="000000" w:themeColor="text1"/>
          <w:sz w:val="28"/>
          <w:szCs w:val="28"/>
        </w:rPr>
      </w:pPr>
    </w:p>
    <w:p w14:paraId="573B7D2D" w14:textId="625A412D" w:rsidR="00E25056" w:rsidRPr="005F6CC9" w:rsidRDefault="00E25056" w:rsidP="00A936E0">
      <w:pPr>
        <w:rPr>
          <w:color w:val="FF0000"/>
          <w:sz w:val="28"/>
          <w:szCs w:val="28"/>
        </w:rPr>
      </w:pPr>
      <w:r w:rsidRPr="005F6CC9">
        <w:rPr>
          <w:color w:val="FF0000"/>
          <w:sz w:val="28"/>
          <w:szCs w:val="28"/>
        </w:rPr>
        <w:t>3. update</w:t>
      </w:r>
    </w:p>
    <w:p w14:paraId="3B83461F" w14:textId="12E7214E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Used to modify the existing records in a table.</w:t>
      </w:r>
    </w:p>
    <w:p w14:paraId="47F56D1A" w14:textId="1DC4CC3B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SET age=23</w:t>
      </w:r>
    </w:p>
    <w:p w14:paraId="19E6CC35" w14:textId="77D188CD" w:rsidR="00E25056" w:rsidRDefault="00E25056" w:rsidP="00A936E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WHERE 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= ‘</w:t>
      </w:r>
      <w:proofErr w:type="spellStart"/>
      <w:r>
        <w:rPr>
          <w:color w:val="000000" w:themeColor="text1"/>
          <w:sz w:val="28"/>
          <w:szCs w:val="28"/>
        </w:rPr>
        <w:t>giri</w:t>
      </w:r>
      <w:proofErr w:type="spellEnd"/>
      <w:r>
        <w:rPr>
          <w:color w:val="000000" w:themeColor="text1"/>
          <w:sz w:val="28"/>
          <w:szCs w:val="28"/>
        </w:rPr>
        <w:t>’;</w:t>
      </w:r>
    </w:p>
    <w:p w14:paraId="3C7A28FE" w14:textId="35837051" w:rsidR="00E25056" w:rsidRDefault="00E25056" w:rsidP="00A936E0">
      <w:pPr>
        <w:rPr>
          <w:color w:val="000000" w:themeColor="text1"/>
          <w:sz w:val="28"/>
          <w:szCs w:val="28"/>
        </w:rPr>
      </w:pPr>
    </w:p>
    <w:p w14:paraId="4351A144" w14:textId="0260AF51" w:rsidR="00E25056" w:rsidRDefault="00E25056" w:rsidP="00E250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SET age=25</w:t>
      </w:r>
    </w:p>
    <w:p w14:paraId="2DA4994D" w14:textId="18B00A6A" w:rsidR="00E25056" w:rsidRDefault="00E25056" w:rsidP="00E2505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WHERE  id</w:t>
      </w:r>
      <w:proofErr w:type="gramEnd"/>
      <w:r>
        <w:rPr>
          <w:color w:val="000000" w:themeColor="text1"/>
          <w:sz w:val="28"/>
          <w:szCs w:val="28"/>
        </w:rPr>
        <w:t xml:space="preserve"> = 7;</w:t>
      </w:r>
    </w:p>
    <w:p w14:paraId="0E789750" w14:textId="77777777" w:rsidR="00E25056" w:rsidRDefault="00E25056" w:rsidP="00A936E0">
      <w:pPr>
        <w:rPr>
          <w:color w:val="000000" w:themeColor="text1"/>
          <w:sz w:val="28"/>
          <w:szCs w:val="28"/>
        </w:rPr>
      </w:pPr>
    </w:p>
    <w:p w14:paraId="77C8FF3D" w14:textId="197EC8C6" w:rsidR="00E25056" w:rsidRPr="005F6CC9" w:rsidRDefault="00B048F7" w:rsidP="00A936E0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.Delete</w:t>
      </w:r>
      <w:proofErr w:type="gramEnd"/>
      <w:r w:rsidRPr="005F6CC9">
        <w:rPr>
          <w:color w:val="FF0000"/>
          <w:sz w:val="28"/>
          <w:szCs w:val="28"/>
        </w:rPr>
        <w:t xml:space="preserve"> </w:t>
      </w:r>
    </w:p>
    <w:p w14:paraId="2FE903BC" w14:textId="26D3DF97" w:rsidR="00B048F7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Delete from &lt;</w:t>
      </w:r>
      <w:proofErr w:type="spellStart"/>
      <w:r>
        <w:rPr>
          <w:color w:val="000000" w:themeColor="text1"/>
          <w:sz w:val="28"/>
          <w:szCs w:val="28"/>
        </w:rPr>
        <w:t>tablename</w:t>
      </w:r>
      <w:proofErr w:type="spellEnd"/>
      <w:r>
        <w:rPr>
          <w:color w:val="000000" w:themeColor="text1"/>
          <w:sz w:val="28"/>
          <w:szCs w:val="28"/>
        </w:rPr>
        <w:t>&gt; where column =’’;</w:t>
      </w:r>
    </w:p>
    <w:p w14:paraId="29355875" w14:textId="0C2E5219" w:rsidR="00B048F7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Ex: delete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>=’</w:t>
      </w:r>
      <w:proofErr w:type="spellStart"/>
      <w:r>
        <w:rPr>
          <w:color w:val="000000" w:themeColor="text1"/>
          <w:sz w:val="28"/>
          <w:szCs w:val="28"/>
        </w:rPr>
        <w:t>marut</w:t>
      </w:r>
      <w:proofErr w:type="spellEnd"/>
      <w:r>
        <w:rPr>
          <w:color w:val="000000" w:themeColor="text1"/>
          <w:sz w:val="28"/>
          <w:szCs w:val="28"/>
        </w:rPr>
        <w:t>’;</w:t>
      </w:r>
    </w:p>
    <w:p w14:paraId="68105103" w14:textId="5500C850" w:rsidR="00B048F7" w:rsidRDefault="00B048F7" w:rsidP="00A936E0">
      <w:pPr>
        <w:rPr>
          <w:color w:val="000000" w:themeColor="text1"/>
          <w:sz w:val="28"/>
          <w:szCs w:val="28"/>
        </w:rPr>
      </w:pPr>
    </w:p>
    <w:p w14:paraId="1A11984E" w14:textId="18923FC3" w:rsidR="00B048F7" w:rsidRPr="005F6CC9" w:rsidRDefault="00B048F7" w:rsidP="00A936E0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.MYAQL</w:t>
      </w:r>
      <w:proofErr w:type="gramEnd"/>
      <w:r w:rsidRPr="005F6CC9">
        <w:rPr>
          <w:color w:val="FF0000"/>
          <w:sz w:val="28"/>
          <w:szCs w:val="28"/>
        </w:rPr>
        <w:t xml:space="preserve"> SELECT DISTINCT STATEMENT</w:t>
      </w:r>
    </w:p>
    <w:p w14:paraId="3DA4E558" w14:textId="677CEE7C" w:rsidR="00B048F7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return only different values</w:t>
      </w:r>
      <w:r w:rsidR="00044765">
        <w:rPr>
          <w:color w:val="000000" w:themeColor="text1"/>
          <w:sz w:val="28"/>
          <w:szCs w:val="28"/>
        </w:rPr>
        <w:t xml:space="preserve"> and unique value</w:t>
      </w:r>
      <w:r>
        <w:rPr>
          <w:color w:val="000000" w:themeColor="text1"/>
          <w:sz w:val="28"/>
          <w:szCs w:val="28"/>
        </w:rPr>
        <w:t>.</w:t>
      </w:r>
    </w:p>
    <w:p w14:paraId="3ED6039B" w14:textId="2A3CF609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Repeated value ko </w:t>
      </w:r>
      <w:proofErr w:type="spellStart"/>
      <w:r>
        <w:rPr>
          <w:color w:val="000000" w:themeColor="text1"/>
          <w:sz w:val="28"/>
          <w:szCs w:val="28"/>
        </w:rPr>
        <w:t>hata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</w:p>
    <w:p w14:paraId="7FB782CB" w14:textId="6F383ADC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Jab ek field ko show </w:t>
      </w:r>
      <w:proofErr w:type="spellStart"/>
      <w:r>
        <w:rPr>
          <w:color w:val="000000" w:themeColor="text1"/>
          <w:sz w:val="28"/>
          <w:szCs w:val="28"/>
        </w:rPr>
        <w:t>karenge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tabhi</w:t>
      </w:r>
      <w:proofErr w:type="spellEnd"/>
      <w:r>
        <w:rPr>
          <w:color w:val="000000" w:themeColor="text1"/>
          <w:sz w:val="28"/>
          <w:szCs w:val="28"/>
        </w:rPr>
        <w:t xml:space="preserve"> distinct ka </w:t>
      </w:r>
      <w:proofErr w:type="spellStart"/>
      <w:r>
        <w:rPr>
          <w:color w:val="000000" w:themeColor="text1"/>
          <w:sz w:val="28"/>
          <w:szCs w:val="28"/>
        </w:rPr>
        <w:t>fayda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</w:p>
    <w:p w14:paraId="1AC3A4C2" w14:textId="5E947706" w:rsidR="00B048F7" w:rsidRDefault="00B048F7" w:rsidP="00A936E0">
      <w:pPr>
        <w:rPr>
          <w:color w:val="000000" w:themeColor="text1"/>
          <w:sz w:val="28"/>
          <w:szCs w:val="28"/>
        </w:rPr>
      </w:pPr>
    </w:p>
    <w:p w14:paraId="103DA94B" w14:textId="77777777" w:rsidR="00215721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DISTINCT  column</w:t>
      </w:r>
      <w:proofErr w:type="gramEnd"/>
      <w:r>
        <w:rPr>
          <w:color w:val="000000" w:themeColor="text1"/>
          <w:sz w:val="28"/>
          <w:szCs w:val="28"/>
        </w:rPr>
        <w:t xml:space="preserve">1,column2,…from </w:t>
      </w:r>
      <w:proofErr w:type="spellStart"/>
      <w:r>
        <w:rPr>
          <w:color w:val="000000" w:themeColor="text1"/>
          <w:sz w:val="28"/>
          <w:szCs w:val="28"/>
        </w:rPr>
        <w:t>table_nam</w:t>
      </w:r>
      <w:r w:rsidR="00215721">
        <w:rPr>
          <w:color w:val="000000" w:themeColor="text1"/>
          <w:sz w:val="28"/>
          <w:szCs w:val="28"/>
        </w:rPr>
        <w:t>e</w:t>
      </w:r>
      <w:proofErr w:type="spellEnd"/>
    </w:p>
    <w:p w14:paraId="30BABE4A" w14:textId="6D8D6ED3" w:rsidR="00044765" w:rsidRDefault="00044765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SELECT DISTINCT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 w:rsidR="00215721"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5E1986D5" w14:textId="145691DE" w:rsidR="00215721" w:rsidRDefault="00215721" w:rsidP="00A936E0">
      <w:pPr>
        <w:rPr>
          <w:color w:val="000000" w:themeColor="text1"/>
          <w:sz w:val="28"/>
          <w:szCs w:val="28"/>
        </w:rPr>
      </w:pPr>
    </w:p>
    <w:p w14:paraId="5826A81F" w14:textId="145E401B" w:rsidR="00215721" w:rsidRPr="005F6CC9" w:rsidRDefault="00215721" w:rsidP="00A936E0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.ORDER</w:t>
      </w:r>
      <w:proofErr w:type="gramEnd"/>
      <w:r w:rsidRPr="005F6CC9">
        <w:rPr>
          <w:color w:val="FF0000"/>
          <w:sz w:val="28"/>
          <w:szCs w:val="28"/>
        </w:rPr>
        <w:t xml:space="preserve"> BY -it is used to sort the result-set in ascending or descending order</w:t>
      </w:r>
    </w:p>
    <w:p w14:paraId="7ECE0B7E" w14:textId="16268F3F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age </w:t>
      </w:r>
      <w:proofErr w:type="gramStart"/>
      <w:r>
        <w:rPr>
          <w:color w:val="000000" w:themeColor="text1"/>
          <w:sz w:val="28"/>
          <w:szCs w:val="28"/>
        </w:rPr>
        <w:t xml:space="preserve">FROM 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proofErr w:type="gramEnd"/>
    </w:p>
    <w:p w14:paraId="38D841B4" w14:textId="546CE383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ORDER BY age DESC;</w:t>
      </w:r>
    </w:p>
    <w:p w14:paraId="706106F5" w14:textId="287B175D" w:rsidR="0040312D" w:rsidRDefault="0040312D" w:rsidP="00A936E0">
      <w:pPr>
        <w:rPr>
          <w:color w:val="000000" w:themeColor="text1"/>
          <w:sz w:val="28"/>
          <w:szCs w:val="28"/>
        </w:rPr>
      </w:pPr>
    </w:p>
    <w:p w14:paraId="153C0036" w14:textId="437B2B8D" w:rsidR="0040312D" w:rsidRPr="005F6CC9" w:rsidRDefault="0040312D" w:rsidP="00A936E0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.give</w:t>
      </w:r>
      <w:proofErr w:type="gramEnd"/>
      <w:r w:rsidRPr="005F6CC9">
        <w:rPr>
          <w:color w:val="FF0000"/>
          <w:sz w:val="28"/>
          <w:szCs w:val="28"/>
        </w:rPr>
        <w:t xml:space="preserve"> unique id</w:t>
      </w:r>
    </w:p>
    <w:p w14:paraId="60283AB4" w14:textId="0261036E" w:rsidR="0040312D" w:rsidRPr="0040312D" w:rsidRDefault="0040312D" w:rsidP="0040312D">
      <w:pPr>
        <w:rPr>
          <w:color w:val="000000" w:themeColor="text1"/>
          <w:sz w:val="28"/>
          <w:szCs w:val="28"/>
        </w:rPr>
      </w:pPr>
      <w:r w:rsidRPr="0040312D">
        <w:rPr>
          <w:color w:val="000000" w:themeColor="text1"/>
          <w:sz w:val="28"/>
          <w:szCs w:val="28"/>
        </w:rPr>
        <w:t xml:space="preserve">select distinct age from </w:t>
      </w:r>
      <w:proofErr w:type="spellStart"/>
      <w:r w:rsidRPr="0040312D">
        <w:rPr>
          <w:color w:val="000000" w:themeColor="text1"/>
          <w:sz w:val="28"/>
          <w:szCs w:val="28"/>
        </w:rPr>
        <w:t>stucrud</w:t>
      </w:r>
      <w:proofErr w:type="spellEnd"/>
    </w:p>
    <w:p w14:paraId="325D7149" w14:textId="5ECD45FC" w:rsidR="0040312D" w:rsidRDefault="0040312D" w:rsidP="0040312D">
      <w:pPr>
        <w:rPr>
          <w:color w:val="000000" w:themeColor="text1"/>
          <w:sz w:val="28"/>
          <w:szCs w:val="28"/>
        </w:rPr>
      </w:pPr>
      <w:r w:rsidRPr="0040312D">
        <w:rPr>
          <w:color w:val="000000" w:themeColor="text1"/>
          <w:sz w:val="28"/>
          <w:szCs w:val="28"/>
        </w:rPr>
        <w:t>order by age desc;</w:t>
      </w:r>
    </w:p>
    <w:p w14:paraId="0402C924" w14:textId="79EB2678" w:rsidR="0040312D" w:rsidRDefault="0040312D" w:rsidP="0040312D">
      <w:pPr>
        <w:rPr>
          <w:color w:val="000000" w:themeColor="text1"/>
          <w:sz w:val="28"/>
          <w:szCs w:val="28"/>
        </w:rPr>
      </w:pPr>
    </w:p>
    <w:p w14:paraId="4D2FB2DE" w14:textId="45C60D07" w:rsidR="0040312D" w:rsidRPr="005F6CC9" w:rsidRDefault="0040312D" w:rsidP="0040312D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.limit</w:t>
      </w:r>
      <w:proofErr w:type="gramEnd"/>
    </w:p>
    <w:p w14:paraId="59EEA3E0" w14:textId="1C5E775F" w:rsidR="0040312D" w:rsidRDefault="0040312D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set the limit </w:t>
      </w:r>
      <w:proofErr w:type="spellStart"/>
      <w:r>
        <w:rPr>
          <w:color w:val="000000" w:themeColor="text1"/>
          <w:sz w:val="28"/>
          <w:szCs w:val="28"/>
        </w:rPr>
        <w:t>upto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681D3C">
        <w:rPr>
          <w:color w:val="000000" w:themeColor="text1"/>
          <w:sz w:val="28"/>
          <w:szCs w:val="28"/>
        </w:rPr>
        <w:t>where we want to show the result</w:t>
      </w:r>
    </w:p>
    <w:p w14:paraId="6F163686" w14:textId="1FA0D8C0" w:rsidR="00681D3C" w:rsidRDefault="00681D3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order </w:t>
      </w:r>
      <w:proofErr w:type="gramStart"/>
      <w:r>
        <w:rPr>
          <w:color w:val="000000" w:themeColor="text1"/>
          <w:sz w:val="28"/>
          <w:szCs w:val="28"/>
        </w:rPr>
        <w:t xml:space="preserve">by 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limit 3;</w:t>
      </w:r>
    </w:p>
    <w:p w14:paraId="78A80E85" w14:textId="6241FD2D" w:rsidR="00681D3C" w:rsidRDefault="00681D3C" w:rsidP="0040312D">
      <w:pPr>
        <w:rPr>
          <w:color w:val="000000" w:themeColor="text1"/>
          <w:sz w:val="28"/>
          <w:szCs w:val="28"/>
        </w:rPr>
      </w:pPr>
    </w:p>
    <w:p w14:paraId="189A80BD" w14:textId="695E7CFF" w:rsidR="00681D3C" w:rsidRPr="005F6CC9" w:rsidRDefault="00681D3C" w:rsidP="0040312D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.like</w:t>
      </w:r>
      <w:proofErr w:type="gramEnd"/>
      <w:r w:rsidRPr="005F6CC9">
        <w:rPr>
          <w:color w:val="FF0000"/>
          <w:sz w:val="28"/>
          <w:szCs w:val="28"/>
        </w:rPr>
        <w:t xml:space="preserve"> operator</w:t>
      </w:r>
    </w:p>
    <w:p w14:paraId="68EE410A" w14:textId="3F83FF8B" w:rsidR="00681D3C" w:rsidRDefault="00681D3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Agar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thora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bahuth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kisi</w:t>
      </w:r>
      <w:proofErr w:type="spellEnd"/>
      <w:r>
        <w:rPr>
          <w:color w:val="000000" w:themeColor="text1"/>
          <w:sz w:val="28"/>
          <w:szCs w:val="28"/>
        </w:rPr>
        <w:t xml:space="preserve"> query k bare m </w:t>
      </w:r>
      <w:proofErr w:type="spellStart"/>
      <w:r>
        <w:rPr>
          <w:color w:val="000000" w:themeColor="text1"/>
          <w:sz w:val="28"/>
          <w:szCs w:val="28"/>
        </w:rPr>
        <w:t>pata</w:t>
      </w:r>
      <w:proofErr w:type="spellEnd"/>
      <w:r>
        <w:rPr>
          <w:color w:val="000000" w:themeColor="text1"/>
          <w:sz w:val="28"/>
          <w:szCs w:val="28"/>
        </w:rPr>
        <w:t xml:space="preserve"> ho like name = Anjani </w:t>
      </w:r>
      <w:proofErr w:type="spellStart"/>
      <w:r>
        <w:rPr>
          <w:color w:val="000000" w:themeColor="text1"/>
          <w:sz w:val="28"/>
          <w:szCs w:val="28"/>
        </w:rPr>
        <w:t>lkn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yad </w:t>
      </w:r>
      <w:proofErr w:type="spellStart"/>
      <w:r>
        <w:rPr>
          <w:color w:val="000000" w:themeColor="text1"/>
          <w:sz w:val="28"/>
          <w:szCs w:val="28"/>
        </w:rPr>
        <w:t>nahi</w:t>
      </w:r>
      <w:proofErr w:type="spellEnd"/>
      <w:r>
        <w:rPr>
          <w:color w:val="000000" w:themeColor="text1"/>
          <w:sz w:val="28"/>
          <w:szCs w:val="28"/>
        </w:rPr>
        <w:t xml:space="preserve"> h </w:t>
      </w:r>
      <w:proofErr w:type="spellStart"/>
      <w:r>
        <w:rPr>
          <w:color w:val="000000" w:themeColor="text1"/>
          <w:sz w:val="28"/>
          <w:szCs w:val="28"/>
        </w:rPr>
        <w:t>pura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nam</w:t>
      </w:r>
      <w:proofErr w:type="spellEnd"/>
      <w:r>
        <w:rPr>
          <w:color w:val="000000" w:themeColor="text1"/>
          <w:sz w:val="28"/>
          <w:szCs w:val="28"/>
        </w:rPr>
        <w:t xml:space="preserve"> tab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jo </w:t>
      </w:r>
      <w:proofErr w:type="spellStart"/>
      <w:r>
        <w:rPr>
          <w:color w:val="000000" w:themeColor="text1"/>
          <w:sz w:val="28"/>
          <w:szCs w:val="28"/>
        </w:rPr>
        <w:t>thora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bhuth</w:t>
      </w:r>
      <w:proofErr w:type="spellEnd"/>
      <w:r>
        <w:rPr>
          <w:color w:val="000000" w:themeColor="text1"/>
          <w:sz w:val="28"/>
          <w:szCs w:val="28"/>
        </w:rPr>
        <w:t xml:space="preserve"> yad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bich</w:t>
      </w:r>
      <w:proofErr w:type="spellEnd"/>
      <w:r>
        <w:rPr>
          <w:color w:val="000000" w:themeColor="text1"/>
          <w:sz w:val="28"/>
          <w:szCs w:val="28"/>
        </w:rPr>
        <w:t xml:space="preserve"> m Anjani word k</w:t>
      </w:r>
    </w:p>
    <w:p w14:paraId="45EF42E0" w14:textId="36D6FD2F" w:rsidR="00681D3C" w:rsidRDefault="00681D3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like ‘%</w:t>
      </w:r>
      <w:proofErr w:type="spellStart"/>
      <w:r>
        <w:rPr>
          <w:color w:val="000000" w:themeColor="text1"/>
          <w:sz w:val="28"/>
          <w:szCs w:val="28"/>
        </w:rPr>
        <w:t>nj</w:t>
      </w:r>
      <w:proofErr w:type="spellEnd"/>
      <w:r>
        <w:rPr>
          <w:color w:val="000000" w:themeColor="text1"/>
          <w:sz w:val="28"/>
          <w:szCs w:val="28"/>
        </w:rPr>
        <w:t>%’;</w:t>
      </w:r>
    </w:p>
    <w:p w14:paraId="70BBC332" w14:textId="0A25AB87" w:rsidR="003505BC" w:rsidRDefault="003505BC" w:rsidP="0040312D">
      <w:pPr>
        <w:rPr>
          <w:color w:val="000000" w:themeColor="text1"/>
          <w:sz w:val="28"/>
          <w:szCs w:val="28"/>
        </w:rPr>
      </w:pPr>
    </w:p>
    <w:p w14:paraId="62321FE0" w14:textId="3459DDC5" w:rsidR="003505BC" w:rsidRPr="005F6CC9" w:rsidRDefault="003505BC" w:rsidP="0040312D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.aggregate</w:t>
      </w:r>
      <w:proofErr w:type="gramEnd"/>
      <w:r w:rsidRPr="005F6CC9">
        <w:rPr>
          <w:color w:val="FF0000"/>
          <w:sz w:val="28"/>
          <w:szCs w:val="28"/>
        </w:rPr>
        <w:t xml:space="preserve"> function</w:t>
      </w:r>
    </w:p>
    <w:p w14:paraId="1A8FD550" w14:textId="45018D34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COUNT(</w:t>
      </w:r>
      <w:proofErr w:type="gramEnd"/>
      <w:r>
        <w:rPr>
          <w:color w:val="000000" w:themeColor="text1"/>
          <w:sz w:val="28"/>
          <w:szCs w:val="28"/>
        </w:rPr>
        <w:t>), MAX(), MIN() AVG() and SUM() functions – aggregate function</w:t>
      </w:r>
    </w:p>
    <w:p w14:paraId="6792E9F1" w14:textId="2401D93D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Count(</w:t>
      </w:r>
      <w:proofErr w:type="gramEnd"/>
      <w:r>
        <w:rPr>
          <w:color w:val="000000" w:themeColor="text1"/>
          <w:sz w:val="28"/>
          <w:szCs w:val="28"/>
        </w:rPr>
        <w:t xml:space="preserve">) returns number of rows </w:t>
      </w:r>
    </w:p>
    <w:p w14:paraId="75F7C822" w14:textId="69D0146E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Avg(</w:t>
      </w:r>
      <w:proofErr w:type="gramEnd"/>
      <w:r>
        <w:rPr>
          <w:color w:val="000000" w:themeColor="text1"/>
          <w:sz w:val="28"/>
          <w:szCs w:val="28"/>
        </w:rPr>
        <w:t>) returns avg value of a numeric column,</w:t>
      </w:r>
    </w:p>
    <w:p w14:paraId="6EACBAB1" w14:textId="19466E25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SUM(</w:t>
      </w:r>
      <w:proofErr w:type="gramEnd"/>
      <w:r>
        <w:rPr>
          <w:color w:val="000000" w:themeColor="text1"/>
          <w:sz w:val="28"/>
          <w:szCs w:val="28"/>
        </w:rPr>
        <w:t>) return the total sum of a numeric value</w:t>
      </w:r>
    </w:p>
    <w:p w14:paraId="3DFC452D" w14:textId="11F6B0FB" w:rsidR="003505BC" w:rsidRDefault="003505BC" w:rsidP="0040312D">
      <w:pPr>
        <w:rPr>
          <w:color w:val="000000" w:themeColor="text1"/>
          <w:sz w:val="28"/>
          <w:szCs w:val="28"/>
        </w:rPr>
      </w:pPr>
    </w:p>
    <w:p w14:paraId="3FF05AA9" w14:textId="29B0DC6F" w:rsidR="003505BC" w:rsidRDefault="003505B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max(</w:t>
      </w:r>
      <w:proofErr w:type="gramEnd"/>
      <w:r>
        <w:rPr>
          <w:color w:val="000000" w:themeColor="text1"/>
          <w:sz w:val="28"/>
          <w:szCs w:val="28"/>
        </w:rPr>
        <w:t xml:space="preserve">age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7490721" w14:textId="4FE93772" w:rsidR="00C66C21" w:rsidRDefault="00C66C21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min(</w:t>
      </w:r>
      <w:proofErr w:type="gramEnd"/>
      <w:r>
        <w:rPr>
          <w:color w:val="000000" w:themeColor="text1"/>
          <w:sz w:val="28"/>
          <w:szCs w:val="28"/>
        </w:rPr>
        <w:t xml:space="preserve">age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100F711" w14:textId="04E60B61" w:rsidR="00C66C21" w:rsidRDefault="00C66C21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 for sum of all the value of age</w:t>
      </w:r>
    </w:p>
    <w:p w14:paraId="084F4CF4" w14:textId="3542AF60" w:rsidR="00C66C21" w:rsidRDefault="00C66C21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sum(</w:t>
      </w:r>
      <w:proofErr w:type="gramEnd"/>
      <w:r>
        <w:rPr>
          <w:color w:val="000000" w:themeColor="text1"/>
          <w:sz w:val="28"/>
          <w:szCs w:val="28"/>
        </w:rPr>
        <w:t xml:space="preserve">age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5A4EBEC7" w14:textId="7AFDFE5D" w:rsidR="005D6CBD" w:rsidRDefault="005D6CBD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//count the id </w:t>
      </w:r>
    </w:p>
    <w:p w14:paraId="7D143456" w14:textId="7FECB7EF" w:rsidR="005D6CBD" w:rsidRDefault="005D6CBD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count(</w:t>
      </w:r>
      <w:proofErr w:type="gramEnd"/>
      <w:r>
        <w:rPr>
          <w:color w:val="000000" w:themeColor="text1"/>
          <w:sz w:val="28"/>
          <w:szCs w:val="28"/>
        </w:rPr>
        <w:t xml:space="preserve">id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3759370C" w14:textId="1E091DEB" w:rsidR="005D6CBD" w:rsidRDefault="005D6CBD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//avg of age</w:t>
      </w:r>
    </w:p>
    <w:p w14:paraId="5ECD8DFF" w14:textId="59965D9A" w:rsidR="005D6CBD" w:rsidRDefault="005D6CBD" w:rsidP="00C66C21">
      <w:pPr>
        <w:rPr>
          <w:color w:val="000000" w:themeColor="text1"/>
          <w:sz w:val="28"/>
          <w:szCs w:val="28"/>
        </w:rPr>
      </w:pPr>
      <w:r w:rsidRPr="005D6CBD">
        <w:rPr>
          <w:color w:val="000000" w:themeColor="text1"/>
          <w:sz w:val="28"/>
          <w:szCs w:val="28"/>
        </w:rPr>
        <w:t xml:space="preserve">select avg(age) from </w:t>
      </w:r>
      <w:proofErr w:type="spellStart"/>
      <w:r w:rsidRPr="005D6CBD">
        <w:rPr>
          <w:color w:val="000000" w:themeColor="text1"/>
          <w:sz w:val="28"/>
          <w:szCs w:val="28"/>
        </w:rPr>
        <w:t>stucrud</w:t>
      </w:r>
      <w:proofErr w:type="spellEnd"/>
      <w:r w:rsidRPr="005D6CBD">
        <w:rPr>
          <w:color w:val="000000" w:themeColor="text1"/>
          <w:sz w:val="28"/>
          <w:szCs w:val="28"/>
        </w:rPr>
        <w:t>;</w:t>
      </w:r>
    </w:p>
    <w:p w14:paraId="7891CDB6" w14:textId="0C8DA71F" w:rsidR="005D6CBD" w:rsidRDefault="005D6CBD" w:rsidP="00C66C21">
      <w:pPr>
        <w:rPr>
          <w:color w:val="000000" w:themeColor="text1"/>
          <w:sz w:val="28"/>
          <w:szCs w:val="28"/>
        </w:rPr>
      </w:pPr>
    </w:p>
    <w:p w14:paraId="3151083C" w14:textId="47F78326" w:rsidR="005D6CBD" w:rsidRPr="005F6CC9" w:rsidRDefault="005D6CBD" w:rsidP="00C66C21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.LOGICAL</w:t>
      </w:r>
      <w:proofErr w:type="gramEnd"/>
      <w:r w:rsidRPr="005F6CC9">
        <w:rPr>
          <w:color w:val="FF0000"/>
          <w:sz w:val="28"/>
          <w:szCs w:val="28"/>
        </w:rPr>
        <w:t xml:space="preserve"> OPERATOR</w:t>
      </w:r>
    </w:p>
    <w:p w14:paraId="074B1F3E" w14:textId="77777777" w:rsidR="00B0238D" w:rsidRPr="00B0238D" w:rsidRDefault="00B0238D" w:rsidP="00B0238D">
      <w:pPr>
        <w:rPr>
          <w:color w:val="000000" w:themeColor="text1"/>
          <w:sz w:val="28"/>
          <w:szCs w:val="28"/>
        </w:rPr>
      </w:pPr>
    </w:p>
    <w:p w14:paraId="67FA4D23" w14:textId="5024F9E4" w:rsidR="00B0238D" w:rsidRPr="005F6CC9" w:rsidRDefault="00B0238D" w:rsidP="00B0238D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lastRenderedPageBreak/>
        <w:t>// we will filter on the basis of following logic</w:t>
      </w:r>
    </w:p>
    <w:p w14:paraId="086E19BA" w14:textId="77777777" w:rsidR="00B0238D" w:rsidRPr="00B0238D" w:rsidRDefault="00B0238D" w:rsidP="00B0238D">
      <w:pPr>
        <w:rPr>
          <w:color w:val="000000" w:themeColor="text1"/>
          <w:sz w:val="28"/>
          <w:szCs w:val="28"/>
        </w:rPr>
      </w:pPr>
      <w:r w:rsidRPr="00B0238D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B0238D">
        <w:rPr>
          <w:color w:val="000000" w:themeColor="text1"/>
          <w:sz w:val="28"/>
          <w:szCs w:val="28"/>
        </w:rPr>
        <w:t>stucrud</w:t>
      </w:r>
      <w:proofErr w:type="spellEnd"/>
      <w:r w:rsidRPr="00B0238D">
        <w:rPr>
          <w:color w:val="000000" w:themeColor="text1"/>
          <w:sz w:val="28"/>
          <w:szCs w:val="28"/>
        </w:rPr>
        <w:t xml:space="preserve"> where age=25;</w:t>
      </w:r>
    </w:p>
    <w:p w14:paraId="02DD982A" w14:textId="77777777" w:rsidR="00B0238D" w:rsidRPr="00B0238D" w:rsidRDefault="00B0238D" w:rsidP="00B0238D">
      <w:pPr>
        <w:rPr>
          <w:color w:val="000000" w:themeColor="text1"/>
          <w:sz w:val="28"/>
          <w:szCs w:val="28"/>
        </w:rPr>
      </w:pPr>
    </w:p>
    <w:p w14:paraId="7D6F165A" w14:textId="13E169C5" w:rsidR="005D6CBD" w:rsidRDefault="00B0238D" w:rsidP="00B0238D">
      <w:pPr>
        <w:rPr>
          <w:color w:val="000000" w:themeColor="text1"/>
          <w:sz w:val="28"/>
          <w:szCs w:val="28"/>
        </w:rPr>
      </w:pPr>
      <w:r w:rsidRPr="00B0238D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B0238D">
        <w:rPr>
          <w:color w:val="000000" w:themeColor="text1"/>
          <w:sz w:val="28"/>
          <w:szCs w:val="28"/>
        </w:rPr>
        <w:t>stucrud</w:t>
      </w:r>
      <w:proofErr w:type="spellEnd"/>
      <w:r w:rsidRPr="00B0238D">
        <w:rPr>
          <w:color w:val="000000" w:themeColor="text1"/>
          <w:sz w:val="28"/>
          <w:szCs w:val="28"/>
        </w:rPr>
        <w:t xml:space="preserve"> where </w:t>
      </w:r>
      <w:proofErr w:type="gramStart"/>
      <w:r w:rsidRPr="00B0238D">
        <w:rPr>
          <w:color w:val="000000" w:themeColor="text1"/>
          <w:sz w:val="28"/>
          <w:szCs w:val="28"/>
        </w:rPr>
        <w:t>age!=</w:t>
      </w:r>
      <w:proofErr w:type="gramEnd"/>
      <w:r w:rsidRPr="00B0238D">
        <w:rPr>
          <w:color w:val="000000" w:themeColor="text1"/>
          <w:sz w:val="28"/>
          <w:szCs w:val="28"/>
        </w:rPr>
        <w:t>25;</w:t>
      </w:r>
    </w:p>
    <w:p w14:paraId="49A37771" w14:textId="1F2A11D4" w:rsidR="00F8035F" w:rsidRDefault="00F8035F" w:rsidP="00B0238D">
      <w:pPr>
        <w:rPr>
          <w:color w:val="000000" w:themeColor="text1"/>
          <w:sz w:val="28"/>
          <w:szCs w:val="28"/>
        </w:rPr>
      </w:pPr>
    </w:p>
    <w:p w14:paraId="24828D5D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  <w:r w:rsidRPr="00F8035F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8035F">
        <w:rPr>
          <w:color w:val="000000" w:themeColor="text1"/>
          <w:sz w:val="28"/>
          <w:szCs w:val="28"/>
        </w:rPr>
        <w:t>stucrud</w:t>
      </w:r>
      <w:proofErr w:type="spellEnd"/>
      <w:r w:rsidRPr="00F8035F">
        <w:rPr>
          <w:color w:val="000000" w:themeColor="text1"/>
          <w:sz w:val="28"/>
          <w:szCs w:val="28"/>
        </w:rPr>
        <w:t xml:space="preserve"> where age &lt;=25;</w:t>
      </w:r>
    </w:p>
    <w:p w14:paraId="3F75EB2C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</w:p>
    <w:p w14:paraId="29CBCE47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  <w:r w:rsidRPr="00F8035F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8035F">
        <w:rPr>
          <w:color w:val="000000" w:themeColor="text1"/>
          <w:sz w:val="28"/>
          <w:szCs w:val="28"/>
        </w:rPr>
        <w:t>stucrud</w:t>
      </w:r>
      <w:proofErr w:type="spellEnd"/>
      <w:r w:rsidRPr="00F8035F">
        <w:rPr>
          <w:color w:val="000000" w:themeColor="text1"/>
          <w:sz w:val="28"/>
          <w:szCs w:val="28"/>
        </w:rPr>
        <w:t xml:space="preserve"> where age between 20 and 25;</w:t>
      </w:r>
    </w:p>
    <w:p w14:paraId="0AB544BA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</w:p>
    <w:p w14:paraId="2BFABB72" w14:textId="741380D3" w:rsidR="00F8035F" w:rsidRDefault="00F8035F" w:rsidP="00F8035F">
      <w:pPr>
        <w:rPr>
          <w:color w:val="000000" w:themeColor="text1"/>
          <w:sz w:val="28"/>
          <w:szCs w:val="28"/>
        </w:rPr>
      </w:pPr>
      <w:r w:rsidRPr="00F8035F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8035F">
        <w:rPr>
          <w:color w:val="000000" w:themeColor="text1"/>
          <w:sz w:val="28"/>
          <w:szCs w:val="28"/>
        </w:rPr>
        <w:t>stucrud</w:t>
      </w:r>
      <w:proofErr w:type="spellEnd"/>
      <w:r w:rsidRPr="00F8035F">
        <w:rPr>
          <w:color w:val="000000" w:themeColor="text1"/>
          <w:sz w:val="28"/>
          <w:szCs w:val="28"/>
        </w:rPr>
        <w:t xml:space="preserve"> where age not between 20 and 25;</w:t>
      </w:r>
    </w:p>
    <w:p w14:paraId="2B42156A" w14:textId="213C599A" w:rsidR="00F8035F" w:rsidRDefault="00F8035F" w:rsidP="00F8035F">
      <w:pPr>
        <w:rPr>
          <w:color w:val="000000" w:themeColor="text1"/>
          <w:sz w:val="28"/>
          <w:szCs w:val="28"/>
        </w:rPr>
      </w:pPr>
    </w:p>
    <w:p w14:paraId="23463779" w14:textId="333222FE" w:rsidR="00F8035F" w:rsidRPr="005F6CC9" w:rsidRDefault="00F8035F" w:rsidP="00F8035F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.CONCAT</w:t>
      </w:r>
      <w:proofErr w:type="gramEnd"/>
      <w:r w:rsidRPr="005F6CC9">
        <w:rPr>
          <w:color w:val="FF0000"/>
          <w:sz w:val="28"/>
          <w:szCs w:val="28"/>
        </w:rPr>
        <w:t>() FUNCTION</w:t>
      </w:r>
    </w:p>
    <w:p w14:paraId="257548C3" w14:textId="7F032882" w:rsidR="00F8035F" w:rsidRPr="005F6CC9" w:rsidRDefault="00F8035F" w:rsidP="00F8035F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 </w:t>
      </w:r>
      <w:proofErr w:type="gramStart"/>
      <w:r w:rsidRPr="005F6CC9">
        <w:rPr>
          <w:color w:val="833C0B" w:themeColor="accent2" w:themeShade="80"/>
          <w:sz w:val="28"/>
          <w:szCs w:val="28"/>
        </w:rPr>
        <w:t>Add  Two</w:t>
      </w:r>
      <w:proofErr w:type="gramEnd"/>
      <w:r w:rsidRPr="005F6CC9">
        <w:rPr>
          <w:color w:val="833C0B" w:themeColor="accent2" w:themeShade="80"/>
          <w:sz w:val="28"/>
          <w:szCs w:val="28"/>
        </w:rPr>
        <w:t xml:space="preserve"> or more expression </w:t>
      </w:r>
    </w:p>
    <w:p w14:paraId="010566E5" w14:textId="721EB827" w:rsidR="00C66C21" w:rsidRDefault="00F8035F" w:rsidP="0040312D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expression1,</w:t>
      </w:r>
      <w:r w:rsidRPr="00F803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expression2,</w:t>
      </w:r>
      <w:r w:rsidRPr="00F803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expression3,…)</w:t>
      </w:r>
    </w:p>
    <w:p w14:paraId="1F8BAC67" w14:textId="7F1A08FD" w:rsidR="00F8035F" w:rsidRDefault="00F8035F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CONCAT (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 ’</w:t>
      </w:r>
      <w:proofErr w:type="gramEnd"/>
      <w:r>
        <w:rPr>
          <w:color w:val="000000" w:themeColor="text1"/>
          <w:sz w:val="28"/>
          <w:szCs w:val="28"/>
        </w:rPr>
        <w:t>,</w:t>
      </w:r>
      <w:proofErr w:type="spellStart"/>
      <w:r>
        <w:rPr>
          <w:color w:val="000000" w:themeColor="text1"/>
          <w:sz w:val="28"/>
          <w:szCs w:val="28"/>
        </w:rPr>
        <w:t>lname</w:t>
      </w:r>
      <w:proofErr w:type="spellEnd"/>
      <w:r>
        <w:rPr>
          <w:color w:val="000000" w:themeColor="text1"/>
          <w:sz w:val="28"/>
          <w:szCs w:val="28"/>
        </w:rPr>
        <w:t xml:space="preserve">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fullName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11A8CF16" w14:textId="4F9B98D2" w:rsidR="00BF546F" w:rsidRP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  <w:r w:rsidRPr="00BF546F">
        <w:t xml:space="preserve"> </w:t>
      </w:r>
      <w:r w:rsidRPr="00BF546F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F546F">
        <w:rPr>
          <w:color w:val="000000" w:themeColor="text1"/>
          <w:sz w:val="28"/>
          <w:szCs w:val="28"/>
        </w:rPr>
        <w:t>concat</w:t>
      </w:r>
      <w:proofErr w:type="spellEnd"/>
      <w:r w:rsidRPr="00BF546F">
        <w:rPr>
          <w:color w:val="000000" w:themeColor="text1"/>
          <w:sz w:val="28"/>
          <w:szCs w:val="28"/>
        </w:rPr>
        <w:t>( '</w:t>
      </w:r>
      <w:proofErr w:type="spellStart"/>
      <w:proofErr w:type="gramEnd"/>
      <w:r w:rsidRPr="00BF546F">
        <w:rPr>
          <w:color w:val="000000" w:themeColor="text1"/>
          <w:sz w:val="28"/>
          <w:szCs w:val="28"/>
        </w:rPr>
        <w:t>mukund</w:t>
      </w:r>
      <w:proofErr w:type="spellEnd"/>
      <w:r w:rsidRPr="00BF546F">
        <w:rPr>
          <w:color w:val="000000" w:themeColor="text1"/>
          <w:sz w:val="28"/>
          <w:szCs w:val="28"/>
        </w:rPr>
        <w:t>' ,' ','jha');</w:t>
      </w:r>
    </w:p>
    <w:p w14:paraId="141D431B" w14:textId="1F4284F6" w:rsidR="00BF546F" w:rsidRDefault="00BF546F" w:rsidP="00BF546F">
      <w:pPr>
        <w:rPr>
          <w:color w:val="000000" w:themeColor="text1"/>
          <w:sz w:val="28"/>
          <w:szCs w:val="28"/>
        </w:rPr>
      </w:pPr>
    </w:p>
    <w:p w14:paraId="55F38E95" w14:textId="2518AE07" w:rsidR="00BF546F" w:rsidRPr="005F6CC9" w:rsidRDefault="00BF546F" w:rsidP="00BF546F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//ye </w:t>
      </w:r>
      <w:proofErr w:type="spellStart"/>
      <w:r w:rsidRPr="005F6CC9">
        <w:rPr>
          <w:color w:val="833C0B" w:themeColor="accent2" w:themeShade="80"/>
          <w:sz w:val="28"/>
          <w:szCs w:val="28"/>
        </w:rPr>
        <w:t>fullname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 title se show </w:t>
      </w:r>
      <w:proofErr w:type="spellStart"/>
      <w:r w:rsidRPr="005F6CC9">
        <w:rPr>
          <w:color w:val="833C0B" w:themeColor="accent2" w:themeShade="80"/>
          <w:sz w:val="28"/>
          <w:szCs w:val="28"/>
        </w:rPr>
        <w:t>karega</w:t>
      </w:r>
      <w:proofErr w:type="spellEnd"/>
    </w:p>
    <w:p w14:paraId="24D7DFD4" w14:textId="3ED90F7F" w:rsidR="00BF546F" w:rsidRDefault="00BF546F" w:rsidP="00BF546F">
      <w:pPr>
        <w:rPr>
          <w:color w:val="000000" w:themeColor="text1"/>
          <w:sz w:val="28"/>
          <w:szCs w:val="28"/>
        </w:rPr>
      </w:pPr>
      <w:r w:rsidRPr="00BF546F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F546F">
        <w:rPr>
          <w:color w:val="000000" w:themeColor="text1"/>
          <w:sz w:val="28"/>
          <w:szCs w:val="28"/>
        </w:rPr>
        <w:t>concat</w:t>
      </w:r>
      <w:proofErr w:type="spellEnd"/>
      <w:r w:rsidRPr="00BF546F">
        <w:rPr>
          <w:color w:val="000000" w:themeColor="text1"/>
          <w:sz w:val="28"/>
          <w:szCs w:val="28"/>
        </w:rPr>
        <w:t>( '</w:t>
      </w:r>
      <w:proofErr w:type="spellStart"/>
      <w:proofErr w:type="gramEnd"/>
      <w:r w:rsidRPr="00BF546F">
        <w:rPr>
          <w:color w:val="000000" w:themeColor="text1"/>
          <w:sz w:val="28"/>
          <w:szCs w:val="28"/>
        </w:rPr>
        <w:t>mukund</w:t>
      </w:r>
      <w:proofErr w:type="spellEnd"/>
      <w:r w:rsidRPr="00BF546F">
        <w:rPr>
          <w:color w:val="000000" w:themeColor="text1"/>
          <w:sz w:val="28"/>
          <w:szCs w:val="28"/>
        </w:rPr>
        <w:t xml:space="preserve">' ,' ','jha')as </w:t>
      </w:r>
      <w:proofErr w:type="spellStart"/>
      <w:r w:rsidRPr="00BF546F">
        <w:rPr>
          <w:color w:val="000000" w:themeColor="text1"/>
          <w:sz w:val="28"/>
          <w:szCs w:val="28"/>
        </w:rPr>
        <w:t>fullname</w:t>
      </w:r>
      <w:proofErr w:type="spellEnd"/>
      <w:r w:rsidRPr="00BF546F">
        <w:rPr>
          <w:color w:val="000000" w:themeColor="text1"/>
          <w:sz w:val="28"/>
          <w:szCs w:val="28"/>
        </w:rPr>
        <w:t>;</w:t>
      </w:r>
    </w:p>
    <w:p w14:paraId="28344385" w14:textId="780F0A9F" w:rsidR="00BF546F" w:rsidRDefault="00BF546F" w:rsidP="00BF546F">
      <w:pPr>
        <w:rPr>
          <w:color w:val="000000" w:themeColor="text1"/>
          <w:sz w:val="28"/>
          <w:szCs w:val="28"/>
        </w:rPr>
      </w:pPr>
    </w:p>
    <w:p w14:paraId="741776A3" w14:textId="48114610" w:rsidR="00BF546F" w:rsidRPr="005F6CC9" w:rsidRDefault="00BF546F" w:rsidP="00BF546F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//agar </w:t>
      </w:r>
      <w:proofErr w:type="spellStart"/>
      <w:r w:rsidRPr="005F6CC9">
        <w:rPr>
          <w:color w:val="833C0B" w:themeColor="accent2" w:themeShade="80"/>
          <w:sz w:val="28"/>
          <w:szCs w:val="28"/>
        </w:rPr>
        <w:t>sare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name ko </w:t>
      </w:r>
      <w:proofErr w:type="spellStart"/>
      <w:r w:rsidRPr="005F6CC9">
        <w:rPr>
          <w:color w:val="833C0B" w:themeColor="accent2" w:themeShade="80"/>
          <w:sz w:val="28"/>
          <w:szCs w:val="28"/>
        </w:rPr>
        <w:t>concat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karna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chahenge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table m</w:t>
      </w:r>
    </w:p>
    <w:p w14:paraId="59B9A5A2" w14:textId="4673CF2E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,’ ‘, </w:t>
      </w:r>
      <w:proofErr w:type="spellStart"/>
      <w:r>
        <w:rPr>
          <w:color w:val="000000" w:themeColor="text1"/>
          <w:sz w:val="28"/>
          <w:szCs w:val="28"/>
        </w:rPr>
        <w:t>lname</w:t>
      </w:r>
      <w:proofErr w:type="spellEnd"/>
      <w:r>
        <w:rPr>
          <w:color w:val="000000" w:themeColor="text1"/>
          <w:sz w:val="28"/>
          <w:szCs w:val="28"/>
        </w:rPr>
        <w:t xml:space="preserve">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fullname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63E001A8" w14:textId="23AC8417" w:rsidR="00BF546F" w:rsidRDefault="00BF546F" w:rsidP="00BF546F">
      <w:pPr>
        <w:rPr>
          <w:color w:val="000000" w:themeColor="text1"/>
          <w:sz w:val="28"/>
          <w:szCs w:val="28"/>
        </w:rPr>
      </w:pPr>
    </w:p>
    <w:p w14:paraId="2C543C13" w14:textId="7196488F" w:rsidR="00BF546F" w:rsidRPr="005F6CC9" w:rsidRDefault="00BF546F" w:rsidP="00BF546F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.REVERSE</w:t>
      </w:r>
      <w:proofErr w:type="gramEnd"/>
      <w:r w:rsidRPr="005F6CC9">
        <w:rPr>
          <w:color w:val="FF0000"/>
          <w:sz w:val="28"/>
          <w:szCs w:val="28"/>
        </w:rPr>
        <w:t>() FUNCTIONS</w:t>
      </w:r>
    </w:p>
    <w:p w14:paraId="2D6A9A20" w14:textId="33033A58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</w:t>
      </w:r>
      <w:proofErr w:type="gramStart"/>
      <w:r>
        <w:rPr>
          <w:color w:val="000000" w:themeColor="text1"/>
          <w:sz w:val="28"/>
          <w:szCs w:val="28"/>
        </w:rPr>
        <w:t>reverse</w:t>
      </w:r>
      <w:proofErr w:type="gramEnd"/>
      <w:r>
        <w:rPr>
          <w:color w:val="000000" w:themeColor="text1"/>
          <w:sz w:val="28"/>
          <w:szCs w:val="28"/>
        </w:rPr>
        <w:t xml:space="preserve"> a string and returns the result</w:t>
      </w:r>
    </w:p>
    <w:p w14:paraId="1DE2087B" w14:textId="61BB2CBE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Reverse(string)</w:t>
      </w:r>
    </w:p>
    <w:p w14:paraId="64B0565A" w14:textId="5B6CF845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 select reverse(</w:t>
      </w:r>
      <w:proofErr w:type="spellStart"/>
      <w:r>
        <w:rPr>
          <w:color w:val="000000" w:themeColor="text1"/>
          <w:sz w:val="28"/>
          <w:szCs w:val="28"/>
        </w:rPr>
        <w:t>marut</w:t>
      </w:r>
      <w:proofErr w:type="spellEnd"/>
      <w:r>
        <w:rPr>
          <w:color w:val="000000" w:themeColor="text1"/>
          <w:sz w:val="28"/>
          <w:szCs w:val="28"/>
        </w:rPr>
        <w:t xml:space="preserve">) </w:t>
      </w:r>
      <w:r w:rsidR="00B00D4B">
        <w:rPr>
          <w:color w:val="000000" w:themeColor="text1"/>
          <w:sz w:val="28"/>
          <w:szCs w:val="28"/>
        </w:rPr>
        <w:t>as reverse;</w:t>
      </w:r>
    </w:p>
    <w:p w14:paraId="7E7D57E3" w14:textId="29A1A417" w:rsidR="00B00D4B" w:rsidRDefault="00B00D4B" w:rsidP="00BF546F">
      <w:pPr>
        <w:rPr>
          <w:color w:val="000000" w:themeColor="text1"/>
          <w:sz w:val="28"/>
          <w:szCs w:val="28"/>
        </w:rPr>
      </w:pPr>
    </w:p>
    <w:p w14:paraId="3920CD50" w14:textId="52D01E0C" w:rsidR="00B00D4B" w:rsidRPr="005F6CC9" w:rsidRDefault="00B00D4B" w:rsidP="00BF546F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//make </w:t>
      </w:r>
      <w:proofErr w:type="spellStart"/>
      <w:r w:rsidRPr="005F6CC9">
        <w:rPr>
          <w:color w:val="833C0B" w:themeColor="accent2" w:themeShade="80"/>
          <w:sz w:val="28"/>
          <w:szCs w:val="28"/>
        </w:rPr>
        <w:t>palindrom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with the help of </w:t>
      </w:r>
      <w:proofErr w:type="spellStart"/>
      <w:r w:rsidRPr="005F6CC9">
        <w:rPr>
          <w:color w:val="833C0B" w:themeColor="accent2" w:themeShade="80"/>
          <w:sz w:val="28"/>
          <w:szCs w:val="28"/>
        </w:rPr>
        <w:t>concat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and reverse</w:t>
      </w:r>
    </w:p>
    <w:p w14:paraId="151D88C1" w14:textId="77D5965C" w:rsidR="00B00D4B" w:rsidRDefault="00B00D4B" w:rsidP="00BF546F">
      <w:pPr>
        <w:rPr>
          <w:color w:val="000000" w:themeColor="text1"/>
          <w:sz w:val="28"/>
          <w:szCs w:val="28"/>
        </w:rPr>
      </w:pPr>
      <w:r w:rsidRPr="00B00D4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00D4B">
        <w:rPr>
          <w:color w:val="000000" w:themeColor="text1"/>
          <w:sz w:val="28"/>
          <w:szCs w:val="28"/>
        </w:rPr>
        <w:t>concat</w:t>
      </w:r>
      <w:proofErr w:type="spellEnd"/>
      <w:r w:rsidRPr="00B00D4B">
        <w:rPr>
          <w:color w:val="000000" w:themeColor="text1"/>
          <w:sz w:val="28"/>
          <w:szCs w:val="28"/>
        </w:rPr>
        <w:t>(</w:t>
      </w:r>
      <w:proofErr w:type="gramEnd"/>
      <w:r w:rsidRPr="00B00D4B">
        <w:rPr>
          <w:color w:val="000000" w:themeColor="text1"/>
          <w:sz w:val="28"/>
          <w:szCs w:val="28"/>
        </w:rPr>
        <w:t>'</w:t>
      </w:r>
      <w:proofErr w:type="spellStart"/>
      <w:r w:rsidRPr="00B00D4B">
        <w:rPr>
          <w:color w:val="000000" w:themeColor="text1"/>
          <w:sz w:val="28"/>
          <w:szCs w:val="28"/>
        </w:rPr>
        <w:t>giri</w:t>
      </w:r>
      <w:proofErr w:type="spellEnd"/>
      <w:r w:rsidRPr="00B00D4B">
        <w:rPr>
          <w:color w:val="000000" w:themeColor="text1"/>
          <w:sz w:val="28"/>
          <w:szCs w:val="28"/>
        </w:rPr>
        <w:t>', reverse('</w:t>
      </w:r>
      <w:proofErr w:type="spellStart"/>
      <w:r w:rsidRPr="00B00D4B">
        <w:rPr>
          <w:color w:val="000000" w:themeColor="text1"/>
          <w:sz w:val="28"/>
          <w:szCs w:val="28"/>
        </w:rPr>
        <w:t>giri</w:t>
      </w:r>
      <w:proofErr w:type="spellEnd"/>
      <w:r w:rsidRPr="00B00D4B">
        <w:rPr>
          <w:color w:val="000000" w:themeColor="text1"/>
          <w:sz w:val="28"/>
          <w:szCs w:val="28"/>
        </w:rPr>
        <w:t xml:space="preserve">')) as </w:t>
      </w:r>
      <w:proofErr w:type="spellStart"/>
      <w:r w:rsidRPr="00B00D4B">
        <w:rPr>
          <w:color w:val="000000" w:themeColor="text1"/>
          <w:sz w:val="28"/>
          <w:szCs w:val="28"/>
        </w:rPr>
        <w:t>palindrom</w:t>
      </w:r>
      <w:proofErr w:type="spellEnd"/>
      <w:r w:rsidRPr="00B00D4B">
        <w:rPr>
          <w:color w:val="000000" w:themeColor="text1"/>
          <w:sz w:val="28"/>
          <w:szCs w:val="28"/>
        </w:rPr>
        <w:t>;</w:t>
      </w:r>
    </w:p>
    <w:p w14:paraId="57F64586" w14:textId="1DD61A7F" w:rsidR="00B00D4B" w:rsidRDefault="00B00D4B" w:rsidP="00BF546F">
      <w:pPr>
        <w:rPr>
          <w:color w:val="000000" w:themeColor="text1"/>
          <w:sz w:val="28"/>
          <w:szCs w:val="28"/>
        </w:rPr>
      </w:pPr>
    </w:p>
    <w:p w14:paraId="39C3346E" w14:textId="21DAB278" w:rsidR="00B00D4B" w:rsidRPr="005F6CC9" w:rsidRDefault="00B00D4B" w:rsidP="00BF546F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.CHAR</w:t>
      </w:r>
      <w:proofErr w:type="gramEnd"/>
      <w:r w:rsidRPr="005F6CC9">
        <w:rPr>
          <w:color w:val="FF0000"/>
          <w:sz w:val="28"/>
          <w:szCs w:val="28"/>
        </w:rPr>
        <w:t>_LENGTH</w:t>
      </w:r>
    </w:p>
    <w:p w14:paraId="5DFD5B77" w14:textId="0C444B2D" w:rsidR="00B00D4B" w:rsidRDefault="00B00D4B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The CHAR_</w:t>
      </w:r>
      <w:proofErr w:type="gramStart"/>
      <w:r>
        <w:rPr>
          <w:color w:val="000000" w:themeColor="text1"/>
          <w:sz w:val="28"/>
          <w:szCs w:val="28"/>
        </w:rPr>
        <w:t>LENGTH(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 xml:space="preserve"> return the length of string(in characters).</w:t>
      </w:r>
    </w:p>
    <w:p w14:paraId="3304BA91" w14:textId="2A70F943" w:rsidR="00B00D4B" w:rsidRDefault="00B00D4B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r>
        <w:rPr>
          <w:color w:val="000000" w:themeColor="text1"/>
          <w:sz w:val="28"/>
          <w:szCs w:val="28"/>
        </w:rPr>
        <w:t>char_</w:t>
      </w:r>
      <w:proofErr w:type="gramStart"/>
      <w:r>
        <w:rPr>
          <w:color w:val="000000" w:themeColor="text1"/>
          <w:sz w:val="28"/>
          <w:szCs w:val="28"/>
        </w:rPr>
        <w:t>length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sql</w:t>
      </w:r>
      <w:proofErr w:type="spellEnd"/>
      <w:r>
        <w:rPr>
          <w:color w:val="000000" w:themeColor="text1"/>
          <w:sz w:val="28"/>
          <w:szCs w:val="28"/>
        </w:rPr>
        <w:t xml:space="preserve"> tutorial”) as </w:t>
      </w:r>
      <w:proofErr w:type="spellStart"/>
      <w:r>
        <w:rPr>
          <w:color w:val="000000" w:themeColor="text1"/>
          <w:sz w:val="28"/>
          <w:szCs w:val="28"/>
        </w:rPr>
        <w:t>LengthOfString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B1738A9" w14:textId="54E58382" w:rsidR="00B00D4B" w:rsidRDefault="00B00D4B" w:rsidP="00BF546F">
      <w:pPr>
        <w:rPr>
          <w:color w:val="000000" w:themeColor="text1"/>
          <w:sz w:val="28"/>
          <w:szCs w:val="28"/>
        </w:rPr>
      </w:pPr>
    </w:p>
    <w:p w14:paraId="03F30372" w14:textId="6562C849" w:rsidR="00B00D4B" w:rsidRPr="005F6CC9" w:rsidRDefault="00B00D4B" w:rsidP="00BF546F">
      <w:pPr>
        <w:rPr>
          <w:color w:val="FF0000"/>
          <w:sz w:val="28"/>
          <w:szCs w:val="28"/>
        </w:rPr>
      </w:pPr>
      <w:r w:rsidRPr="005F6CC9">
        <w:rPr>
          <w:color w:val="FF0000"/>
          <w:sz w:val="28"/>
          <w:szCs w:val="28"/>
        </w:rPr>
        <w:t>//</w:t>
      </w:r>
      <w:proofErr w:type="gramStart"/>
      <w:r w:rsidRPr="005F6CC9">
        <w:rPr>
          <w:color w:val="FF0000"/>
          <w:sz w:val="28"/>
          <w:szCs w:val="28"/>
        </w:rPr>
        <w:t>LCASE(</w:t>
      </w:r>
      <w:proofErr w:type="gramEnd"/>
      <w:r w:rsidRPr="005F6CC9">
        <w:rPr>
          <w:color w:val="FF0000"/>
          <w:sz w:val="28"/>
          <w:szCs w:val="28"/>
        </w:rPr>
        <w:t>) &amp; UCASE()</w:t>
      </w:r>
    </w:p>
    <w:p w14:paraId="10D6D2B7" w14:textId="5E25958A" w:rsidR="00681D3C" w:rsidRDefault="00B00D4B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LOWER(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62E6B76E" w14:textId="7C57A6B3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Select </w:t>
      </w:r>
      <w:proofErr w:type="gramStart"/>
      <w:r>
        <w:rPr>
          <w:color w:val="000000" w:themeColor="text1"/>
          <w:sz w:val="28"/>
          <w:szCs w:val="28"/>
        </w:rPr>
        <w:t>lower(</w:t>
      </w:r>
      <w:proofErr w:type="gramEnd"/>
      <w:r>
        <w:rPr>
          <w:color w:val="000000" w:themeColor="text1"/>
          <w:sz w:val="28"/>
          <w:szCs w:val="28"/>
        </w:rPr>
        <w:t>“SQL SERVER IS LOW”);</w:t>
      </w:r>
    </w:p>
    <w:p w14:paraId="29EA1DFD" w14:textId="068ACCA8" w:rsidR="00B00D4B" w:rsidRPr="005F6CC9" w:rsidRDefault="00B00D4B" w:rsidP="0040312D">
      <w:pPr>
        <w:rPr>
          <w:color w:val="FF0000"/>
          <w:sz w:val="28"/>
          <w:szCs w:val="28"/>
        </w:rPr>
      </w:pPr>
      <w:r w:rsidRPr="005F6CC9">
        <w:rPr>
          <w:color w:val="FF0000"/>
          <w:sz w:val="28"/>
          <w:szCs w:val="28"/>
        </w:rPr>
        <w:t>//</w:t>
      </w:r>
      <w:proofErr w:type="gramStart"/>
      <w:r w:rsidRPr="005F6CC9">
        <w:rPr>
          <w:color w:val="FF0000"/>
          <w:sz w:val="28"/>
          <w:szCs w:val="28"/>
        </w:rPr>
        <w:t>UCASE(</w:t>
      </w:r>
      <w:proofErr w:type="gramEnd"/>
      <w:r w:rsidRPr="005F6CC9">
        <w:rPr>
          <w:color w:val="FF0000"/>
          <w:sz w:val="28"/>
          <w:szCs w:val="28"/>
        </w:rPr>
        <w:t>)</w:t>
      </w:r>
    </w:p>
    <w:p w14:paraId="7EFB8CBF" w14:textId="4968A373" w:rsidR="00B00D4B" w:rsidRDefault="00B00D4B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UPPER(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4E534C51" w14:textId="2379AAEA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upper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 xml:space="preserve"> converts a string to upper-case.</w:t>
      </w:r>
    </w:p>
    <w:p w14:paraId="0D9E9D91" w14:textId="231CCACE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upper(</w:t>
      </w:r>
      <w:proofErr w:type="gramEnd"/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sql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tutoeial</w:t>
      </w:r>
      <w:proofErr w:type="spellEnd"/>
      <w:r>
        <w:rPr>
          <w:color w:val="000000" w:themeColor="text1"/>
          <w:sz w:val="28"/>
          <w:szCs w:val="28"/>
        </w:rPr>
        <w:t xml:space="preserve"> is fun”);</w:t>
      </w:r>
    </w:p>
    <w:p w14:paraId="229CF54A" w14:textId="7A7AD10D" w:rsidR="00BC1419" w:rsidRDefault="00BC1419" w:rsidP="0040312D">
      <w:pPr>
        <w:rPr>
          <w:color w:val="000000" w:themeColor="text1"/>
          <w:sz w:val="28"/>
          <w:szCs w:val="28"/>
        </w:rPr>
      </w:pPr>
    </w:p>
    <w:p w14:paraId="54B2D044" w14:textId="14D0BC54" w:rsidR="00BC1419" w:rsidRDefault="00BC1419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37B73122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</w:t>
      </w:r>
      <w:proofErr w:type="spellStart"/>
      <w:r w:rsidRPr="00BC1419">
        <w:rPr>
          <w:color w:val="000000" w:themeColor="text1"/>
          <w:sz w:val="28"/>
          <w:szCs w:val="28"/>
        </w:rPr>
        <w:t>char_length</w:t>
      </w:r>
      <w:proofErr w:type="spellEnd"/>
      <w:r w:rsidRPr="00BC1419">
        <w:rPr>
          <w:color w:val="000000" w:themeColor="text1"/>
          <w:sz w:val="28"/>
          <w:szCs w:val="28"/>
        </w:rPr>
        <w:t>('</w:t>
      </w:r>
      <w:proofErr w:type="spellStart"/>
      <w:r w:rsidRPr="00BC1419">
        <w:rPr>
          <w:color w:val="000000" w:themeColor="text1"/>
          <w:sz w:val="28"/>
          <w:szCs w:val="28"/>
        </w:rPr>
        <w:t>giri</w:t>
      </w:r>
      <w:proofErr w:type="spellEnd"/>
      <w:r w:rsidRPr="00BC1419">
        <w:rPr>
          <w:color w:val="000000" w:themeColor="text1"/>
          <w:sz w:val="28"/>
          <w:szCs w:val="28"/>
        </w:rPr>
        <w:t>');</w:t>
      </w:r>
    </w:p>
    <w:p w14:paraId="09E4AAAA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</w:p>
    <w:p w14:paraId="2473EFE9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</w:t>
      </w:r>
      <w:proofErr w:type="gramStart"/>
      <w:r w:rsidRPr="00BC1419">
        <w:rPr>
          <w:color w:val="000000" w:themeColor="text1"/>
          <w:sz w:val="28"/>
          <w:szCs w:val="28"/>
        </w:rPr>
        <w:t>upper(</w:t>
      </w:r>
      <w:proofErr w:type="gramEnd"/>
      <w:r w:rsidRPr="00BC1419">
        <w:rPr>
          <w:color w:val="000000" w:themeColor="text1"/>
          <w:sz w:val="28"/>
          <w:szCs w:val="28"/>
        </w:rPr>
        <w:t>'there is heaven of the earth') as upper;</w:t>
      </w:r>
    </w:p>
    <w:p w14:paraId="0EC7814F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</w:p>
    <w:p w14:paraId="26D5B0F8" w14:textId="16B86801" w:rsid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</w:t>
      </w:r>
      <w:proofErr w:type="gramStart"/>
      <w:r w:rsidRPr="00BC1419">
        <w:rPr>
          <w:color w:val="000000" w:themeColor="text1"/>
          <w:sz w:val="28"/>
          <w:szCs w:val="28"/>
        </w:rPr>
        <w:t>lower(</w:t>
      </w:r>
      <w:proofErr w:type="gramEnd"/>
      <w:r w:rsidRPr="00BC1419">
        <w:rPr>
          <w:color w:val="000000" w:themeColor="text1"/>
          <w:sz w:val="28"/>
          <w:szCs w:val="28"/>
        </w:rPr>
        <w:t>'THERE IS HEAVEN OF THE EARTH') as lower;</w:t>
      </w:r>
    </w:p>
    <w:p w14:paraId="2458BAC6" w14:textId="7B01FD77" w:rsidR="00BE3DEC" w:rsidRDefault="00BE3DEC" w:rsidP="0040312D">
      <w:pPr>
        <w:rPr>
          <w:color w:val="000000" w:themeColor="text1"/>
          <w:sz w:val="28"/>
          <w:szCs w:val="28"/>
        </w:rPr>
      </w:pPr>
    </w:p>
    <w:p w14:paraId="1665BFA2" w14:textId="3B7313A1" w:rsidR="00BE3DEC" w:rsidRPr="005F6CC9" w:rsidRDefault="00BE3DEC" w:rsidP="0040312D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.DATE</w:t>
      </w:r>
      <w:proofErr w:type="gramEnd"/>
      <w:r w:rsidRPr="005F6CC9">
        <w:rPr>
          <w:color w:val="FF0000"/>
          <w:sz w:val="28"/>
          <w:szCs w:val="28"/>
        </w:rPr>
        <w:t xml:space="preserve"> TIME DATA TYPES</w:t>
      </w:r>
    </w:p>
    <w:p w14:paraId="48C4DF87" w14:textId="79D12EEF" w:rsidR="00BE3DEC" w:rsidRPr="005F6CC9" w:rsidRDefault="00BE3DEC" w:rsidP="0040312D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 //date format</w:t>
      </w:r>
    </w:p>
    <w:p w14:paraId="69028A2C" w14:textId="10D6297C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DATE-format: </w:t>
      </w: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>-mm-dd</w:t>
      </w:r>
    </w:p>
    <w:p w14:paraId="03022D3A" w14:textId="23F67B66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Time- format: </w:t>
      </w:r>
      <w:proofErr w:type="spellStart"/>
      <w:r>
        <w:rPr>
          <w:color w:val="000000" w:themeColor="text1"/>
          <w:sz w:val="28"/>
          <w:szCs w:val="28"/>
        </w:rPr>
        <w:t>hh:</w:t>
      </w:r>
      <w:proofErr w:type="gramStart"/>
      <w:r>
        <w:rPr>
          <w:color w:val="000000" w:themeColor="text1"/>
          <w:sz w:val="28"/>
          <w:szCs w:val="28"/>
        </w:rPr>
        <w:t>mi:ss</w:t>
      </w:r>
      <w:proofErr w:type="spellEnd"/>
      <w:proofErr w:type="gramEnd"/>
    </w:p>
    <w:p w14:paraId="41E8AFF4" w14:textId="2C1E4160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Datetime-format: </w:t>
      </w: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 xml:space="preserve">-mm-dd </w:t>
      </w:r>
      <w:proofErr w:type="spellStart"/>
      <w:r>
        <w:rPr>
          <w:color w:val="000000" w:themeColor="text1"/>
          <w:sz w:val="28"/>
          <w:szCs w:val="28"/>
        </w:rPr>
        <w:t>hh:</w:t>
      </w:r>
      <w:proofErr w:type="gramStart"/>
      <w:r>
        <w:rPr>
          <w:color w:val="000000" w:themeColor="text1"/>
          <w:sz w:val="28"/>
          <w:szCs w:val="28"/>
        </w:rPr>
        <w:t>mi:ss</w:t>
      </w:r>
      <w:proofErr w:type="spellEnd"/>
      <w:proofErr w:type="gramEnd"/>
    </w:p>
    <w:p w14:paraId="1FBEBBE5" w14:textId="733B069F" w:rsidR="00BC1419" w:rsidRDefault="00BC1419" w:rsidP="0040312D">
      <w:pPr>
        <w:rPr>
          <w:color w:val="000000" w:themeColor="text1"/>
          <w:sz w:val="28"/>
          <w:szCs w:val="28"/>
        </w:rPr>
      </w:pPr>
    </w:p>
    <w:p w14:paraId="3A79F813" w14:textId="26A126B5" w:rsidR="00BC1419" w:rsidRDefault="00BC1419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0F56B145" w14:textId="5D35042C" w:rsidR="00BC1419" w:rsidRPr="005F6CC9" w:rsidRDefault="00BC1419" w:rsidP="0040312D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</w:t>
      </w:r>
      <w:proofErr w:type="gramStart"/>
      <w:r w:rsidRPr="005F6CC9">
        <w:rPr>
          <w:color w:val="833C0B" w:themeColor="accent2" w:themeShade="80"/>
          <w:sz w:val="28"/>
          <w:szCs w:val="28"/>
        </w:rPr>
        <w:t>first</w:t>
      </w:r>
      <w:proofErr w:type="gramEnd"/>
      <w:r w:rsidRPr="005F6CC9">
        <w:rPr>
          <w:color w:val="833C0B" w:themeColor="accent2" w:themeShade="80"/>
          <w:sz w:val="28"/>
          <w:szCs w:val="28"/>
        </w:rPr>
        <w:t xml:space="preserve"> we create a new table </w:t>
      </w:r>
    </w:p>
    <w:p w14:paraId="4647F8A6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create table </w:t>
      </w:r>
      <w:proofErr w:type="spellStart"/>
      <w:proofErr w:type="gramStart"/>
      <w:r w:rsidRPr="00BC1419">
        <w:rPr>
          <w:color w:val="000000" w:themeColor="text1"/>
          <w:sz w:val="28"/>
          <w:szCs w:val="28"/>
        </w:rPr>
        <w:t>datestu</w:t>
      </w:r>
      <w:proofErr w:type="spellEnd"/>
      <w:r w:rsidRPr="00BC1419">
        <w:rPr>
          <w:color w:val="000000" w:themeColor="text1"/>
          <w:sz w:val="28"/>
          <w:szCs w:val="28"/>
        </w:rPr>
        <w:t>(</w:t>
      </w:r>
      <w:proofErr w:type="gramEnd"/>
    </w:p>
    <w:p w14:paraId="521AD91C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 name </w:t>
      </w:r>
      <w:proofErr w:type="gramStart"/>
      <w:r w:rsidRPr="00BC1419">
        <w:rPr>
          <w:color w:val="000000" w:themeColor="text1"/>
          <w:sz w:val="28"/>
          <w:szCs w:val="28"/>
        </w:rPr>
        <w:t>varchar(</w:t>
      </w:r>
      <w:proofErr w:type="gramEnd"/>
      <w:r w:rsidRPr="00BC1419">
        <w:rPr>
          <w:color w:val="000000" w:themeColor="text1"/>
          <w:sz w:val="28"/>
          <w:szCs w:val="28"/>
        </w:rPr>
        <w:t>55),</w:t>
      </w:r>
    </w:p>
    <w:p w14:paraId="6B07FB15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>dob date,</w:t>
      </w:r>
    </w:p>
    <w:p w14:paraId="2C3854C2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>dot time,</w:t>
      </w:r>
    </w:p>
    <w:p w14:paraId="08186155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proofErr w:type="spellStart"/>
      <w:r w:rsidRPr="00BC1419">
        <w:rPr>
          <w:color w:val="000000" w:themeColor="text1"/>
          <w:sz w:val="28"/>
          <w:szCs w:val="28"/>
        </w:rPr>
        <w:t>bt</w:t>
      </w:r>
      <w:proofErr w:type="spellEnd"/>
      <w:r w:rsidRPr="00BC1419">
        <w:rPr>
          <w:color w:val="000000" w:themeColor="text1"/>
          <w:sz w:val="28"/>
          <w:szCs w:val="28"/>
        </w:rPr>
        <w:t xml:space="preserve"> datetime</w:t>
      </w:r>
    </w:p>
    <w:p w14:paraId="2A5ABEF7" w14:textId="55EDF15D" w:rsid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>);</w:t>
      </w:r>
    </w:p>
    <w:p w14:paraId="24514D69" w14:textId="4678CB51" w:rsidR="00BC1419" w:rsidRPr="005F6CC9" w:rsidRDefault="00BC1419" w:rsidP="00BC1419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 then insert value on the basis of schema</w:t>
      </w:r>
    </w:p>
    <w:p w14:paraId="765CCF56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BC1419">
        <w:rPr>
          <w:color w:val="000000" w:themeColor="text1"/>
          <w:sz w:val="28"/>
          <w:szCs w:val="28"/>
        </w:rPr>
        <w:t>datestu</w:t>
      </w:r>
      <w:proofErr w:type="spellEnd"/>
      <w:r w:rsidRPr="00BC1419">
        <w:rPr>
          <w:color w:val="000000" w:themeColor="text1"/>
          <w:sz w:val="28"/>
          <w:szCs w:val="28"/>
        </w:rPr>
        <w:t xml:space="preserve">  value</w:t>
      </w:r>
      <w:proofErr w:type="gramEnd"/>
      <w:r w:rsidRPr="00BC1419">
        <w:rPr>
          <w:color w:val="000000" w:themeColor="text1"/>
          <w:sz w:val="28"/>
          <w:szCs w:val="28"/>
        </w:rPr>
        <w:t xml:space="preserve"> ('</w:t>
      </w:r>
      <w:proofErr w:type="spellStart"/>
      <w:r w:rsidRPr="00BC1419">
        <w:rPr>
          <w:color w:val="000000" w:themeColor="text1"/>
          <w:sz w:val="28"/>
          <w:szCs w:val="28"/>
        </w:rPr>
        <w:t>giri</w:t>
      </w:r>
      <w:proofErr w:type="spellEnd"/>
      <w:r w:rsidRPr="00BC1419">
        <w:rPr>
          <w:color w:val="000000" w:themeColor="text1"/>
          <w:sz w:val="28"/>
          <w:szCs w:val="28"/>
        </w:rPr>
        <w:t>' , '1995-01-02','05:07:04','1994-04-19 05:04:03');</w:t>
      </w:r>
    </w:p>
    <w:p w14:paraId="618B0CA1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</w:p>
    <w:p w14:paraId="2B51B495" w14:textId="3B7A9999" w:rsid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BC1419">
        <w:rPr>
          <w:color w:val="000000" w:themeColor="text1"/>
          <w:sz w:val="28"/>
          <w:szCs w:val="28"/>
        </w:rPr>
        <w:t>datestu</w:t>
      </w:r>
      <w:proofErr w:type="spellEnd"/>
      <w:r w:rsidRPr="00BC1419">
        <w:rPr>
          <w:color w:val="000000" w:themeColor="text1"/>
          <w:sz w:val="28"/>
          <w:szCs w:val="28"/>
        </w:rPr>
        <w:t>;</w:t>
      </w:r>
    </w:p>
    <w:p w14:paraId="69635500" w14:textId="22C0D9B6" w:rsidR="00BC1419" w:rsidRDefault="00BC1419" w:rsidP="00BC1419">
      <w:pPr>
        <w:rPr>
          <w:color w:val="000000" w:themeColor="text1"/>
          <w:sz w:val="28"/>
          <w:szCs w:val="28"/>
        </w:rPr>
      </w:pPr>
    </w:p>
    <w:p w14:paraId="5B6CE67E" w14:textId="3621E966" w:rsidR="00BC1419" w:rsidRPr="005F6CC9" w:rsidRDefault="00BC1419" w:rsidP="00BC1419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.DATE</w:t>
      </w:r>
      <w:proofErr w:type="gramEnd"/>
      <w:r w:rsidRPr="005F6CC9">
        <w:rPr>
          <w:color w:val="FF0000"/>
          <w:sz w:val="28"/>
          <w:szCs w:val="28"/>
        </w:rPr>
        <w:t xml:space="preserve"> TIME DATATYPES</w:t>
      </w:r>
    </w:p>
    <w:p w14:paraId="4E03CAE4" w14:textId="6B508EBB" w:rsidR="00BC1419" w:rsidRDefault="00BC1419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Used for storing a date or a date/time value in the database:</w:t>
      </w:r>
    </w:p>
    <w:p w14:paraId="0C808E21" w14:textId="31A45914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CURDATE(</w:t>
      </w:r>
      <w:proofErr w:type="gramEnd"/>
      <w:r>
        <w:rPr>
          <w:color w:val="000000" w:themeColor="text1"/>
          <w:sz w:val="28"/>
          <w:szCs w:val="28"/>
        </w:rPr>
        <w:t>)- gives the current date :</w:t>
      </w: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>-mm-dd</w:t>
      </w:r>
    </w:p>
    <w:p w14:paraId="08FA2F15" w14:textId="24BEE043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NOW(</w:t>
      </w:r>
      <w:proofErr w:type="gramEnd"/>
      <w:r>
        <w:rPr>
          <w:color w:val="000000" w:themeColor="text1"/>
          <w:sz w:val="28"/>
          <w:szCs w:val="28"/>
        </w:rPr>
        <w:t>)- gives both cur date &amp; time:</w:t>
      </w:r>
    </w:p>
    <w:p w14:paraId="49AE412E" w14:textId="1A7B0C04" w:rsidR="00BC1419" w:rsidRDefault="00BC1419" w:rsidP="00BC14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 xml:space="preserve">-mm-dd </w:t>
      </w:r>
      <w:proofErr w:type="spellStart"/>
      <w:r>
        <w:rPr>
          <w:color w:val="000000" w:themeColor="text1"/>
          <w:sz w:val="28"/>
          <w:szCs w:val="28"/>
        </w:rPr>
        <w:t>hh:</w:t>
      </w:r>
      <w:proofErr w:type="gramStart"/>
      <w:r>
        <w:rPr>
          <w:color w:val="000000" w:themeColor="text1"/>
          <w:sz w:val="28"/>
          <w:szCs w:val="28"/>
        </w:rPr>
        <w:t>mi:ss</w:t>
      </w:r>
      <w:proofErr w:type="spellEnd"/>
      <w:proofErr w:type="gramEnd"/>
    </w:p>
    <w:p w14:paraId="7D88C061" w14:textId="6D45A356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CURTIME(</w:t>
      </w:r>
      <w:proofErr w:type="gramEnd"/>
      <w:r>
        <w:rPr>
          <w:color w:val="000000" w:themeColor="text1"/>
          <w:sz w:val="28"/>
          <w:szCs w:val="28"/>
        </w:rPr>
        <w:t xml:space="preserve">) – gives the current time: </w:t>
      </w:r>
      <w:proofErr w:type="spellStart"/>
      <w:r>
        <w:rPr>
          <w:color w:val="000000" w:themeColor="text1"/>
          <w:sz w:val="28"/>
          <w:szCs w:val="28"/>
        </w:rPr>
        <w:t>hh:mi:ss</w:t>
      </w:r>
      <w:proofErr w:type="spellEnd"/>
    </w:p>
    <w:p w14:paraId="2397FC2D" w14:textId="18B20D69" w:rsidR="00694A77" w:rsidRDefault="00694A77" w:rsidP="00BC1419">
      <w:pPr>
        <w:rPr>
          <w:color w:val="000000" w:themeColor="text1"/>
          <w:sz w:val="28"/>
          <w:szCs w:val="28"/>
        </w:rPr>
      </w:pPr>
    </w:p>
    <w:p w14:paraId="01B93E6E" w14:textId="17298603" w:rsidR="00694A77" w:rsidRPr="005F6CC9" w:rsidRDefault="00694A77" w:rsidP="00BC1419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t>.FOREIGN</w:t>
      </w:r>
      <w:proofErr w:type="gramEnd"/>
      <w:r w:rsidRPr="005F6CC9">
        <w:rPr>
          <w:color w:val="FF0000"/>
          <w:sz w:val="28"/>
          <w:szCs w:val="28"/>
        </w:rPr>
        <w:t xml:space="preserve"> KEY CONSTRAINTS</w:t>
      </w:r>
    </w:p>
    <w:p w14:paraId="2F06CE93" w14:textId="05543CA8" w:rsidR="00694A77" w:rsidRDefault="00694A77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foreignkey</w:t>
      </w:r>
      <w:proofErr w:type="spellEnd"/>
      <w:r>
        <w:rPr>
          <w:color w:val="000000" w:themeColor="text1"/>
          <w:sz w:val="28"/>
          <w:szCs w:val="28"/>
        </w:rPr>
        <w:t xml:space="preserve"> is used to link the key of the two table </w:t>
      </w:r>
    </w:p>
    <w:p w14:paraId="0BA7AE62" w14:textId="18B087EF" w:rsidR="00694A77" w:rsidRDefault="00694A77" w:rsidP="00BC14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Agr</w:t>
      </w:r>
      <w:proofErr w:type="spellEnd"/>
      <w:r>
        <w:rPr>
          <w:color w:val="000000" w:themeColor="text1"/>
          <w:sz w:val="28"/>
          <w:szCs w:val="28"/>
        </w:rPr>
        <w:t xml:space="preserve"> do table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aur </w:t>
      </w:r>
      <w:proofErr w:type="spellStart"/>
      <w:r>
        <w:rPr>
          <w:color w:val="000000" w:themeColor="text1"/>
          <w:sz w:val="28"/>
          <w:szCs w:val="28"/>
        </w:rPr>
        <w:t>uska</w:t>
      </w:r>
      <w:proofErr w:type="spellEnd"/>
      <w:r>
        <w:rPr>
          <w:color w:val="000000" w:themeColor="text1"/>
          <w:sz w:val="28"/>
          <w:szCs w:val="28"/>
        </w:rPr>
        <w:t xml:space="preserve"> primary key same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like </w:t>
      </w:r>
      <w:proofErr w:type="spellStart"/>
      <w:r>
        <w:rPr>
          <w:color w:val="000000" w:themeColor="text1"/>
          <w:sz w:val="28"/>
          <w:szCs w:val="28"/>
        </w:rPr>
        <w:t>cid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table ka </w:t>
      </w:r>
      <w:proofErr w:type="spellStart"/>
      <w:r>
        <w:rPr>
          <w:color w:val="000000" w:themeColor="text1"/>
          <w:sz w:val="28"/>
          <w:szCs w:val="28"/>
        </w:rPr>
        <w:t>agr</w:t>
      </w:r>
      <w:proofErr w:type="spellEnd"/>
      <w:r>
        <w:rPr>
          <w:color w:val="000000" w:themeColor="text1"/>
          <w:sz w:val="28"/>
          <w:szCs w:val="28"/>
        </w:rPr>
        <w:t xml:space="preserve"> same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  <w:r>
        <w:rPr>
          <w:color w:val="000000" w:themeColor="text1"/>
          <w:sz w:val="28"/>
          <w:szCs w:val="28"/>
        </w:rPr>
        <w:t xml:space="preserve"> then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table ko add </w:t>
      </w:r>
      <w:proofErr w:type="spellStart"/>
      <w:r>
        <w:rPr>
          <w:color w:val="000000" w:themeColor="text1"/>
          <w:sz w:val="28"/>
          <w:szCs w:val="28"/>
        </w:rPr>
        <w:t>karnge</w:t>
      </w:r>
      <w:proofErr w:type="spellEnd"/>
    </w:p>
    <w:p w14:paraId="475B88A2" w14:textId="37DB8862" w:rsidR="00694A77" w:rsidRDefault="00240CFC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38F45137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 xml:space="preserve">create table </w:t>
      </w:r>
      <w:proofErr w:type="gramStart"/>
      <w:r w:rsidRPr="00240CFC">
        <w:rPr>
          <w:color w:val="000000" w:themeColor="text1"/>
          <w:sz w:val="28"/>
          <w:szCs w:val="28"/>
        </w:rPr>
        <w:t>customer(</w:t>
      </w:r>
      <w:proofErr w:type="gramEnd"/>
    </w:p>
    <w:p w14:paraId="0FDC83A0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 xml:space="preserve"> int not null </w:t>
      </w:r>
      <w:proofErr w:type="spellStart"/>
      <w:r w:rsidRPr="00240CFC">
        <w:rPr>
          <w:color w:val="000000" w:themeColor="text1"/>
          <w:sz w:val="28"/>
          <w:szCs w:val="28"/>
        </w:rPr>
        <w:t>auto_increment</w:t>
      </w:r>
      <w:proofErr w:type="spellEnd"/>
      <w:r w:rsidRPr="00240CFC">
        <w:rPr>
          <w:color w:val="000000" w:themeColor="text1"/>
          <w:sz w:val="28"/>
          <w:szCs w:val="28"/>
        </w:rPr>
        <w:t xml:space="preserve"> primary key, </w:t>
      </w:r>
      <w:proofErr w:type="spellStart"/>
      <w:r w:rsidRPr="00240CFC">
        <w:rPr>
          <w:color w:val="000000" w:themeColor="text1"/>
          <w:sz w:val="28"/>
          <w:szCs w:val="28"/>
        </w:rPr>
        <w:t>cname</w:t>
      </w:r>
      <w:proofErr w:type="spellEnd"/>
      <w:r w:rsidRPr="00240CFC">
        <w:rPr>
          <w:color w:val="000000" w:themeColor="text1"/>
          <w:sz w:val="28"/>
          <w:szCs w:val="28"/>
        </w:rPr>
        <w:t xml:space="preserve"> </w:t>
      </w:r>
      <w:proofErr w:type="gramStart"/>
      <w:r w:rsidRPr="00240CFC">
        <w:rPr>
          <w:color w:val="000000" w:themeColor="text1"/>
          <w:sz w:val="28"/>
          <w:szCs w:val="28"/>
        </w:rPr>
        <w:t>varchar(</w:t>
      </w:r>
      <w:proofErr w:type="gramEnd"/>
      <w:r w:rsidRPr="00240CFC">
        <w:rPr>
          <w:color w:val="000000" w:themeColor="text1"/>
          <w:sz w:val="28"/>
          <w:szCs w:val="28"/>
        </w:rPr>
        <w:t>55), email varchar(100));</w:t>
      </w:r>
    </w:p>
    <w:p w14:paraId="19B24008" w14:textId="274DB1A1" w:rsidR="00240CFC" w:rsidRPr="005F6CC9" w:rsidRDefault="00240CFC" w:rsidP="00240CFC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 </w:t>
      </w:r>
      <w:proofErr w:type="spellStart"/>
      <w:r w:rsidRPr="005F6CC9">
        <w:rPr>
          <w:color w:val="833C0B" w:themeColor="accent2" w:themeShade="80"/>
          <w:sz w:val="28"/>
          <w:szCs w:val="28"/>
        </w:rPr>
        <w:t>upar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 table ko </w:t>
      </w:r>
      <w:proofErr w:type="spellStart"/>
      <w:r w:rsidRPr="005F6CC9">
        <w:rPr>
          <w:color w:val="833C0B" w:themeColor="accent2" w:themeShade="80"/>
          <w:sz w:val="28"/>
          <w:szCs w:val="28"/>
        </w:rPr>
        <w:t>dekhnge</w:t>
      </w:r>
      <w:proofErr w:type="spellEnd"/>
    </w:p>
    <w:p w14:paraId="664F4181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>desc customer;</w:t>
      </w:r>
    </w:p>
    <w:p w14:paraId="0990E076" w14:textId="5FB01E73" w:rsidR="00240CFC" w:rsidRPr="005F6CC9" w:rsidRDefault="00240CFC" w:rsidP="00240CFC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 ab </w:t>
      </w:r>
      <w:proofErr w:type="spellStart"/>
      <w:r w:rsidRPr="005F6CC9">
        <w:rPr>
          <w:color w:val="833C0B" w:themeColor="accent2" w:themeShade="80"/>
          <w:sz w:val="28"/>
          <w:szCs w:val="28"/>
        </w:rPr>
        <w:t>upar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wale </w:t>
      </w:r>
      <w:proofErr w:type="spellStart"/>
      <w:r w:rsidRPr="005F6CC9">
        <w:rPr>
          <w:color w:val="833C0B" w:themeColor="accent2" w:themeShade="80"/>
          <w:sz w:val="28"/>
          <w:szCs w:val="28"/>
        </w:rPr>
        <w:t>cid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ka use </w:t>
      </w:r>
      <w:proofErr w:type="spellStart"/>
      <w:r w:rsidRPr="005F6CC9">
        <w:rPr>
          <w:color w:val="833C0B" w:themeColor="accent2" w:themeShade="80"/>
          <w:sz w:val="28"/>
          <w:szCs w:val="28"/>
        </w:rPr>
        <w:t>kar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 </w:t>
      </w:r>
      <w:proofErr w:type="spellStart"/>
      <w:r w:rsidRPr="005F6CC9">
        <w:rPr>
          <w:color w:val="833C0B" w:themeColor="accent2" w:themeShade="80"/>
          <w:sz w:val="28"/>
          <w:szCs w:val="28"/>
        </w:rPr>
        <w:t>foreignkey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use </w:t>
      </w:r>
      <w:proofErr w:type="spellStart"/>
      <w:r w:rsidRPr="005F6CC9">
        <w:rPr>
          <w:color w:val="833C0B" w:themeColor="accent2" w:themeShade="80"/>
          <w:sz w:val="28"/>
          <w:szCs w:val="28"/>
        </w:rPr>
        <w:t>karenge</w:t>
      </w:r>
      <w:proofErr w:type="spellEnd"/>
    </w:p>
    <w:p w14:paraId="15FFC63E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 xml:space="preserve">create table </w:t>
      </w:r>
      <w:proofErr w:type="gramStart"/>
      <w:r w:rsidRPr="00240CFC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240CFC">
        <w:rPr>
          <w:color w:val="000000" w:themeColor="text1"/>
          <w:sz w:val="28"/>
          <w:szCs w:val="28"/>
        </w:rPr>
        <w:t>oid</w:t>
      </w:r>
      <w:proofErr w:type="spellEnd"/>
      <w:r w:rsidRPr="00240CFC">
        <w:rPr>
          <w:color w:val="000000" w:themeColor="text1"/>
          <w:sz w:val="28"/>
          <w:szCs w:val="28"/>
        </w:rPr>
        <w:t xml:space="preserve"> int not null </w:t>
      </w:r>
      <w:proofErr w:type="spellStart"/>
      <w:r w:rsidRPr="00240CFC">
        <w:rPr>
          <w:color w:val="000000" w:themeColor="text1"/>
          <w:sz w:val="28"/>
          <w:szCs w:val="28"/>
        </w:rPr>
        <w:t>auto_increment</w:t>
      </w:r>
      <w:proofErr w:type="spellEnd"/>
      <w:r w:rsidRPr="00240CFC">
        <w:rPr>
          <w:color w:val="000000" w:themeColor="text1"/>
          <w:sz w:val="28"/>
          <w:szCs w:val="28"/>
        </w:rPr>
        <w:t xml:space="preserve"> primary </w:t>
      </w:r>
      <w:proofErr w:type="spellStart"/>
      <w:r w:rsidRPr="00240CFC">
        <w:rPr>
          <w:color w:val="000000" w:themeColor="text1"/>
          <w:sz w:val="28"/>
          <w:szCs w:val="28"/>
        </w:rPr>
        <w:t>key,orderdate</w:t>
      </w:r>
      <w:proofErr w:type="spellEnd"/>
      <w:r w:rsidRPr="00240CFC">
        <w:rPr>
          <w:color w:val="000000" w:themeColor="text1"/>
          <w:sz w:val="28"/>
          <w:szCs w:val="28"/>
        </w:rPr>
        <w:t xml:space="preserve"> date, 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 xml:space="preserve"> int, foreign key(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>) references customer(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>));</w:t>
      </w:r>
    </w:p>
    <w:p w14:paraId="4452702F" w14:textId="20E332F6" w:rsidR="00240CFC" w:rsidRPr="005F6CC9" w:rsidRDefault="00240CFC" w:rsidP="00240CFC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 references customer(</w:t>
      </w:r>
      <w:proofErr w:type="spellStart"/>
      <w:r w:rsidRPr="005F6CC9">
        <w:rPr>
          <w:color w:val="833C0B" w:themeColor="accent2" w:themeShade="80"/>
          <w:sz w:val="28"/>
          <w:szCs w:val="28"/>
        </w:rPr>
        <w:t>cid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)- </w:t>
      </w:r>
      <w:proofErr w:type="spellStart"/>
      <w:r w:rsidRPr="005F6CC9">
        <w:rPr>
          <w:color w:val="833C0B" w:themeColor="accent2" w:themeShade="80"/>
          <w:sz w:val="28"/>
          <w:szCs w:val="28"/>
        </w:rPr>
        <w:t>matlb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ki </w:t>
      </w:r>
      <w:proofErr w:type="spellStart"/>
      <w:r w:rsidRPr="005F6CC9">
        <w:rPr>
          <w:color w:val="833C0B" w:themeColor="accent2" w:themeShade="80"/>
          <w:sz w:val="28"/>
          <w:szCs w:val="28"/>
        </w:rPr>
        <w:t>hamne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customer table se </w:t>
      </w:r>
      <w:proofErr w:type="spellStart"/>
      <w:r w:rsidRPr="005F6CC9">
        <w:rPr>
          <w:color w:val="833C0B" w:themeColor="accent2" w:themeShade="80"/>
          <w:sz w:val="28"/>
          <w:szCs w:val="28"/>
        </w:rPr>
        <w:t>cid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ko reference </w:t>
      </w:r>
      <w:proofErr w:type="spellStart"/>
      <w:r w:rsidRPr="005F6CC9">
        <w:rPr>
          <w:color w:val="833C0B" w:themeColor="accent2" w:themeShade="80"/>
          <w:sz w:val="28"/>
          <w:szCs w:val="28"/>
        </w:rPr>
        <w:t>lenge</w:t>
      </w:r>
      <w:proofErr w:type="spellEnd"/>
    </w:p>
    <w:p w14:paraId="3A515EB3" w14:textId="63C98078" w:rsidR="00240CFC" w:rsidRPr="005F6CC9" w:rsidRDefault="00240CFC" w:rsidP="00240CFC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</w:t>
      </w:r>
      <w:proofErr w:type="spellStart"/>
      <w:r w:rsidRPr="005F6CC9">
        <w:rPr>
          <w:color w:val="833C0B" w:themeColor="accent2" w:themeShade="80"/>
          <w:sz w:val="28"/>
          <w:szCs w:val="28"/>
        </w:rPr>
        <w:t>upar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 table ko </w:t>
      </w:r>
      <w:proofErr w:type="spellStart"/>
      <w:r w:rsidRPr="005F6CC9">
        <w:rPr>
          <w:color w:val="833C0B" w:themeColor="accent2" w:themeShade="80"/>
          <w:sz w:val="28"/>
          <w:szCs w:val="28"/>
        </w:rPr>
        <w:t>dekhnge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 </w:t>
      </w:r>
    </w:p>
    <w:p w14:paraId="7C0BEFF0" w14:textId="2153BB98" w:rsid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>desc orders;</w:t>
      </w:r>
    </w:p>
    <w:p w14:paraId="245086EB" w14:textId="4054B0E6" w:rsidR="00B36738" w:rsidRDefault="00B36738" w:rsidP="00240CFC">
      <w:pPr>
        <w:rPr>
          <w:color w:val="000000" w:themeColor="text1"/>
          <w:sz w:val="28"/>
          <w:szCs w:val="28"/>
        </w:rPr>
      </w:pPr>
    </w:p>
    <w:p w14:paraId="0C1344FE" w14:textId="3FB7815D" w:rsidR="00B36738" w:rsidRPr="005F6CC9" w:rsidRDefault="00B36738" w:rsidP="00240CFC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//insert </w:t>
      </w:r>
      <w:proofErr w:type="spellStart"/>
      <w:r w:rsidRPr="005F6CC9">
        <w:rPr>
          <w:color w:val="833C0B" w:themeColor="accent2" w:themeShade="80"/>
          <w:sz w:val="28"/>
          <w:szCs w:val="28"/>
        </w:rPr>
        <w:t>karenge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dono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customer me and foreign key m</w:t>
      </w:r>
    </w:p>
    <w:p w14:paraId="371D5C39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insert into customer(</w:t>
      </w:r>
      <w:proofErr w:type="gramStart"/>
      <w:r w:rsidRPr="00B36738">
        <w:rPr>
          <w:color w:val="000000" w:themeColor="text1"/>
          <w:sz w:val="28"/>
          <w:szCs w:val="28"/>
        </w:rPr>
        <w:t>cid,cname</w:t>
      </w:r>
      <w:proofErr w:type="gramEnd"/>
      <w:r w:rsidRPr="00B36738">
        <w:rPr>
          <w:color w:val="000000" w:themeColor="text1"/>
          <w:sz w:val="28"/>
          <w:szCs w:val="28"/>
        </w:rPr>
        <w:t>,email)values(1,'giri','giri123@gmail.com'),(2,'jha','jha123@gmail.com'),(3,'kumar','kumar123@gmail.com');</w:t>
      </w:r>
    </w:p>
    <w:p w14:paraId="7C67C2C2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select * from customer;</w:t>
      </w:r>
    </w:p>
    <w:p w14:paraId="33A77454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3A268B10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B36738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B36738">
        <w:rPr>
          <w:color w:val="000000" w:themeColor="text1"/>
          <w:sz w:val="28"/>
          <w:szCs w:val="28"/>
        </w:rPr>
        <w:t>oid</w:t>
      </w:r>
      <w:proofErr w:type="spellEnd"/>
      <w:r w:rsidRPr="00B36738">
        <w:rPr>
          <w:color w:val="000000" w:themeColor="text1"/>
          <w:sz w:val="28"/>
          <w:szCs w:val="28"/>
        </w:rPr>
        <w:t xml:space="preserve">, </w:t>
      </w:r>
      <w:proofErr w:type="spellStart"/>
      <w:r w:rsidRPr="00B36738">
        <w:rPr>
          <w:color w:val="000000" w:themeColor="text1"/>
          <w:sz w:val="28"/>
          <w:szCs w:val="28"/>
        </w:rPr>
        <w:t>orderdate,amount,cid</w:t>
      </w:r>
      <w:proofErr w:type="spellEnd"/>
      <w:r w:rsidRPr="00B36738">
        <w:rPr>
          <w:color w:val="000000" w:themeColor="text1"/>
          <w:sz w:val="28"/>
          <w:szCs w:val="28"/>
        </w:rPr>
        <w:t>) values(1,'2019/05/04',55,1),</w:t>
      </w:r>
    </w:p>
    <w:p w14:paraId="73B1C8C4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(2,'2019/09/06',86,2</w:t>
      </w:r>
      <w:proofErr w:type="gramStart"/>
      <w:r w:rsidRPr="00B36738">
        <w:rPr>
          <w:color w:val="000000" w:themeColor="text1"/>
          <w:sz w:val="28"/>
          <w:szCs w:val="28"/>
        </w:rPr>
        <w:t>),(</w:t>
      </w:r>
      <w:proofErr w:type="gramEnd"/>
      <w:r w:rsidRPr="00B36738">
        <w:rPr>
          <w:color w:val="000000" w:themeColor="text1"/>
          <w:sz w:val="28"/>
          <w:szCs w:val="28"/>
        </w:rPr>
        <w:t>3,'2022/09/07',155,1),(4,'2023/08/04',95,3);</w:t>
      </w:r>
    </w:p>
    <w:p w14:paraId="066FECE2" w14:textId="24B9E8EB" w:rsidR="00B36738" w:rsidRPr="005F6CC9" w:rsidRDefault="00B36738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</w:t>
      </w:r>
      <w:proofErr w:type="gramStart"/>
      <w:r w:rsidRPr="005F6CC9">
        <w:rPr>
          <w:color w:val="833C0B" w:themeColor="accent2" w:themeShade="80"/>
          <w:sz w:val="28"/>
          <w:szCs w:val="28"/>
        </w:rPr>
        <w:t>amount  section</w:t>
      </w:r>
      <w:proofErr w:type="gramEnd"/>
      <w:r w:rsidRPr="005F6CC9">
        <w:rPr>
          <w:color w:val="833C0B" w:themeColor="accent2" w:themeShade="80"/>
          <w:sz w:val="28"/>
          <w:szCs w:val="28"/>
        </w:rPr>
        <w:t xml:space="preserve"> reh </w:t>
      </w:r>
      <w:proofErr w:type="spellStart"/>
      <w:r w:rsidRPr="005F6CC9">
        <w:rPr>
          <w:color w:val="833C0B" w:themeColor="accent2" w:themeShade="80"/>
          <w:sz w:val="28"/>
          <w:szCs w:val="28"/>
        </w:rPr>
        <w:t>gaya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tha</w:t>
      </w:r>
      <w:proofErr w:type="spellEnd"/>
    </w:p>
    <w:p w14:paraId="0EDF6050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alter table orders add amount int;</w:t>
      </w:r>
    </w:p>
    <w:p w14:paraId="2A7E981C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559E22BE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2EA7B22F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B36738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B36738">
        <w:rPr>
          <w:color w:val="000000" w:themeColor="text1"/>
          <w:sz w:val="28"/>
          <w:szCs w:val="28"/>
        </w:rPr>
        <w:t>oid</w:t>
      </w:r>
      <w:proofErr w:type="spellEnd"/>
      <w:r w:rsidRPr="00B36738">
        <w:rPr>
          <w:color w:val="000000" w:themeColor="text1"/>
          <w:sz w:val="28"/>
          <w:szCs w:val="28"/>
        </w:rPr>
        <w:t xml:space="preserve">, </w:t>
      </w:r>
      <w:proofErr w:type="spellStart"/>
      <w:r w:rsidRPr="00B36738">
        <w:rPr>
          <w:color w:val="000000" w:themeColor="text1"/>
          <w:sz w:val="28"/>
          <w:szCs w:val="28"/>
        </w:rPr>
        <w:t>orderdate,amount,cid</w:t>
      </w:r>
      <w:proofErr w:type="spellEnd"/>
      <w:r w:rsidRPr="00B36738">
        <w:rPr>
          <w:color w:val="000000" w:themeColor="text1"/>
          <w:sz w:val="28"/>
          <w:szCs w:val="28"/>
        </w:rPr>
        <w:t>) values(1,'2019/05/04',55,1),</w:t>
      </w:r>
    </w:p>
    <w:p w14:paraId="726B82C6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(2,'2019/09/06',86,2</w:t>
      </w:r>
      <w:proofErr w:type="gramStart"/>
      <w:r w:rsidRPr="00B36738">
        <w:rPr>
          <w:color w:val="000000" w:themeColor="text1"/>
          <w:sz w:val="28"/>
          <w:szCs w:val="28"/>
        </w:rPr>
        <w:t>),(</w:t>
      </w:r>
      <w:proofErr w:type="gramEnd"/>
      <w:r w:rsidRPr="00B36738">
        <w:rPr>
          <w:color w:val="000000" w:themeColor="text1"/>
          <w:sz w:val="28"/>
          <w:szCs w:val="28"/>
        </w:rPr>
        <w:t>3,'2022/09/07',155,1),(4,'2023/08/04',95,3);</w:t>
      </w:r>
    </w:p>
    <w:p w14:paraId="2184CDA2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7DEA9D41" w14:textId="0B294FC6" w:rsid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select * from orders;</w:t>
      </w:r>
    </w:p>
    <w:p w14:paraId="4AE60E95" w14:textId="76CA580C" w:rsidR="00B36738" w:rsidRDefault="00B36738" w:rsidP="00B36738">
      <w:pPr>
        <w:rPr>
          <w:color w:val="000000" w:themeColor="text1"/>
          <w:sz w:val="28"/>
          <w:szCs w:val="28"/>
        </w:rPr>
      </w:pPr>
    </w:p>
    <w:p w14:paraId="4BA0B01B" w14:textId="30F69692" w:rsidR="00B36738" w:rsidRPr="005F6CC9" w:rsidRDefault="00B36738" w:rsidP="00B36738">
      <w:pPr>
        <w:rPr>
          <w:color w:val="FF0000"/>
          <w:sz w:val="28"/>
          <w:szCs w:val="28"/>
        </w:rPr>
      </w:pPr>
      <w:proofErr w:type="gramStart"/>
      <w:r w:rsidRPr="005F6CC9">
        <w:rPr>
          <w:color w:val="FF0000"/>
          <w:sz w:val="28"/>
          <w:szCs w:val="28"/>
        </w:rPr>
        <w:lastRenderedPageBreak/>
        <w:t>.JOIN</w:t>
      </w:r>
      <w:proofErr w:type="gramEnd"/>
      <w:r w:rsidRPr="005F6CC9">
        <w:rPr>
          <w:color w:val="FF0000"/>
          <w:sz w:val="28"/>
          <w:szCs w:val="28"/>
        </w:rPr>
        <w:t xml:space="preserve">() -AGAR </w:t>
      </w:r>
      <w:proofErr w:type="spellStart"/>
      <w:r w:rsidRPr="005F6CC9">
        <w:rPr>
          <w:color w:val="FF0000"/>
          <w:sz w:val="28"/>
          <w:szCs w:val="28"/>
        </w:rPr>
        <w:t>hame</w:t>
      </w:r>
      <w:proofErr w:type="spellEnd"/>
      <w:r w:rsidRPr="005F6CC9">
        <w:rPr>
          <w:color w:val="FF0000"/>
          <w:sz w:val="28"/>
          <w:szCs w:val="28"/>
        </w:rPr>
        <w:t xml:space="preserve"> </w:t>
      </w:r>
      <w:proofErr w:type="spellStart"/>
      <w:r w:rsidRPr="005F6CC9">
        <w:rPr>
          <w:color w:val="FF0000"/>
          <w:sz w:val="28"/>
          <w:szCs w:val="28"/>
        </w:rPr>
        <w:t>dono</w:t>
      </w:r>
      <w:proofErr w:type="spellEnd"/>
      <w:r w:rsidRPr="005F6CC9">
        <w:rPr>
          <w:color w:val="FF0000"/>
          <w:sz w:val="28"/>
          <w:szCs w:val="28"/>
        </w:rPr>
        <w:t xml:space="preserve"> table </w:t>
      </w:r>
      <w:proofErr w:type="spellStart"/>
      <w:r w:rsidRPr="005F6CC9">
        <w:rPr>
          <w:color w:val="FF0000"/>
          <w:sz w:val="28"/>
          <w:szCs w:val="28"/>
        </w:rPr>
        <w:t>kom</w:t>
      </w:r>
      <w:proofErr w:type="spellEnd"/>
      <w:r w:rsidRPr="005F6CC9">
        <w:rPr>
          <w:color w:val="FF0000"/>
          <w:sz w:val="28"/>
          <w:szCs w:val="28"/>
        </w:rPr>
        <w:t xml:space="preserve"> join </w:t>
      </w:r>
      <w:proofErr w:type="spellStart"/>
      <w:r w:rsidRPr="005F6CC9">
        <w:rPr>
          <w:color w:val="FF0000"/>
          <w:sz w:val="28"/>
          <w:szCs w:val="28"/>
        </w:rPr>
        <w:t>karna</w:t>
      </w:r>
      <w:proofErr w:type="spellEnd"/>
      <w:r w:rsidRPr="005F6CC9">
        <w:rPr>
          <w:color w:val="FF0000"/>
          <w:sz w:val="28"/>
          <w:szCs w:val="28"/>
        </w:rPr>
        <w:t xml:space="preserve"> </w:t>
      </w:r>
      <w:proofErr w:type="spellStart"/>
      <w:r w:rsidRPr="005F6CC9">
        <w:rPr>
          <w:color w:val="FF0000"/>
          <w:sz w:val="28"/>
          <w:szCs w:val="28"/>
        </w:rPr>
        <w:t>hoga</w:t>
      </w:r>
      <w:proofErr w:type="spellEnd"/>
      <w:r w:rsidRPr="005F6CC9">
        <w:rPr>
          <w:color w:val="FF0000"/>
          <w:sz w:val="28"/>
          <w:szCs w:val="28"/>
        </w:rPr>
        <w:t xml:space="preserve"> </w:t>
      </w:r>
    </w:p>
    <w:p w14:paraId="7EFB23AB" w14:textId="1DD5CB18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Like agar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customer table m se </w:t>
      </w:r>
      <w:proofErr w:type="spellStart"/>
      <w:r>
        <w:rPr>
          <w:color w:val="000000" w:themeColor="text1"/>
          <w:sz w:val="28"/>
          <w:szCs w:val="28"/>
        </w:rPr>
        <w:t>pata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karna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ki </w:t>
      </w:r>
      <w:proofErr w:type="spellStart"/>
      <w:r>
        <w:rPr>
          <w:color w:val="000000" w:themeColor="text1"/>
          <w:sz w:val="28"/>
          <w:szCs w:val="28"/>
        </w:rPr>
        <w:t>giri</w:t>
      </w:r>
      <w:proofErr w:type="spellEnd"/>
      <w:r>
        <w:rPr>
          <w:color w:val="000000" w:themeColor="text1"/>
          <w:sz w:val="28"/>
          <w:szCs w:val="28"/>
        </w:rPr>
        <w:t xml:space="preserve"> ne </w:t>
      </w:r>
      <w:proofErr w:type="spellStart"/>
      <w:r>
        <w:rPr>
          <w:color w:val="000000" w:themeColor="text1"/>
          <w:sz w:val="28"/>
          <w:szCs w:val="28"/>
        </w:rPr>
        <w:t>kitna</w:t>
      </w:r>
      <w:proofErr w:type="spellEnd"/>
      <w:r>
        <w:rPr>
          <w:color w:val="000000" w:themeColor="text1"/>
          <w:sz w:val="28"/>
          <w:szCs w:val="28"/>
        </w:rPr>
        <w:t xml:space="preserve"> order </w:t>
      </w:r>
      <w:proofErr w:type="spellStart"/>
      <w:r>
        <w:rPr>
          <w:color w:val="000000" w:themeColor="text1"/>
          <w:sz w:val="28"/>
          <w:szCs w:val="28"/>
        </w:rPr>
        <w:t>kiya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aur </w:t>
      </w:r>
      <w:proofErr w:type="spellStart"/>
      <w:r>
        <w:rPr>
          <w:color w:val="000000" w:themeColor="text1"/>
          <w:sz w:val="28"/>
          <w:szCs w:val="28"/>
        </w:rPr>
        <w:t>giri</w:t>
      </w:r>
      <w:proofErr w:type="spellEnd"/>
      <w:r>
        <w:rPr>
          <w:color w:val="000000" w:themeColor="text1"/>
          <w:sz w:val="28"/>
          <w:szCs w:val="28"/>
        </w:rPr>
        <w:t xml:space="preserve"> ka order detail orders table me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</w:p>
    <w:p w14:paraId="2DDD1649" w14:textId="15ACBBB3" w:rsidR="00B36738" w:rsidRDefault="00B36738" w:rsidP="00B36738">
      <w:pPr>
        <w:rPr>
          <w:color w:val="000000" w:themeColor="text1"/>
          <w:sz w:val="28"/>
          <w:szCs w:val="28"/>
        </w:rPr>
      </w:pPr>
    </w:p>
    <w:p w14:paraId="1EA978F4" w14:textId="01B4673B" w:rsidR="00B36738" w:rsidRPr="005F6CC9" w:rsidRDefault="00B36738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//1 (inner)</w:t>
      </w:r>
      <w:proofErr w:type="gramStart"/>
      <w:r w:rsidRPr="005F6CC9">
        <w:rPr>
          <w:color w:val="833C0B" w:themeColor="accent2" w:themeShade="80"/>
          <w:sz w:val="28"/>
          <w:szCs w:val="28"/>
        </w:rPr>
        <w:t>join :</w:t>
      </w:r>
      <w:proofErr w:type="gramEnd"/>
      <w:r w:rsidRPr="005F6CC9">
        <w:rPr>
          <w:color w:val="833C0B" w:themeColor="accent2" w:themeShade="80"/>
          <w:sz w:val="28"/>
          <w:szCs w:val="28"/>
        </w:rPr>
        <w:t xml:space="preserve"> return records that have matching values in both tables</w:t>
      </w:r>
    </w:p>
    <w:p w14:paraId="00E9044D" w14:textId="2A39BF6C" w:rsidR="00C97591" w:rsidRDefault="00C97591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</w:t>
      </w:r>
      <w:proofErr w:type="gramStart"/>
      <w:r>
        <w:rPr>
          <w:color w:val="000000" w:themeColor="text1"/>
          <w:sz w:val="28"/>
          <w:szCs w:val="28"/>
        </w:rPr>
        <w:t>customer ,</w:t>
      </w:r>
      <w:proofErr w:type="gramEnd"/>
      <w:r>
        <w:rPr>
          <w:color w:val="000000" w:themeColor="text1"/>
          <w:sz w:val="28"/>
          <w:szCs w:val="28"/>
        </w:rPr>
        <w:t xml:space="preserve"> orders where </w:t>
      </w:r>
      <w:proofErr w:type="spellStart"/>
      <w:r>
        <w:rPr>
          <w:color w:val="000000" w:themeColor="text1"/>
          <w:sz w:val="28"/>
          <w:szCs w:val="28"/>
        </w:rPr>
        <w:t>customer.cid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orders.cid</w:t>
      </w:r>
      <w:proofErr w:type="spellEnd"/>
      <w:r>
        <w:rPr>
          <w:color w:val="000000" w:themeColor="text1"/>
          <w:sz w:val="28"/>
          <w:szCs w:val="28"/>
        </w:rPr>
        <w:t xml:space="preserve">; </w:t>
      </w:r>
    </w:p>
    <w:p w14:paraId="0471505B" w14:textId="1A00C78A" w:rsidR="00C97591" w:rsidRPr="005F6CC9" w:rsidRDefault="00C97591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//ye </w:t>
      </w:r>
      <w:proofErr w:type="spellStart"/>
      <w:r w:rsidRPr="005F6CC9">
        <w:rPr>
          <w:color w:val="833C0B" w:themeColor="accent2" w:themeShade="80"/>
          <w:sz w:val="28"/>
          <w:szCs w:val="28"/>
        </w:rPr>
        <w:t>hame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sara detail de </w:t>
      </w:r>
      <w:proofErr w:type="spellStart"/>
      <w:r w:rsidRPr="005F6CC9">
        <w:rPr>
          <w:color w:val="833C0B" w:themeColor="accent2" w:themeShade="80"/>
          <w:sz w:val="28"/>
          <w:szCs w:val="28"/>
        </w:rPr>
        <w:t>dega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dono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table ko </w:t>
      </w:r>
      <w:proofErr w:type="spellStart"/>
      <w:r w:rsidRPr="005F6CC9">
        <w:rPr>
          <w:color w:val="833C0B" w:themeColor="accent2" w:themeShade="80"/>
          <w:sz w:val="28"/>
          <w:szCs w:val="28"/>
        </w:rPr>
        <w:t>jod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dega</w:t>
      </w:r>
      <w:proofErr w:type="spellEnd"/>
    </w:p>
    <w:p w14:paraId="2AF3B155" w14:textId="008D7BEF" w:rsidR="00C97591" w:rsidRDefault="00C97591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customer, join orders on </w:t>
      </w:r>
      <w:proofErr w:type="spellStart"/>
      <w:r>
        <w:rPr>
          <w:color w:val="000000" w:themeColor="text1"/>
          <w:sz w:val="28"/>
          <w:szCs w:val="28"/>
        </w:rPr>
        <w:t>customer.cid</w:t>
      </w:r>
      <w:proofErr w:type="spellEnd"/>
      <w:r>
        <w:rPr>
          <w:color w:val="000000" w:themeColor="text1"/>
          <w:sz w:val="28"/>
          <w:szCs w:val="28"/>
        </w:rPr>
        <w:t>=</w:t>
      </w:r>
      <w:proofErr w:type="spellStart"/>
      <w:r>
        <w:rPr>
          <w:color w:val="000000" w:themeColor="text1"/>
          <w:sz w:val="28"/>
          <w:szCs w:val="28"/>
        </w:rPr>
        <w:t>orders.cid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ED835EC" w14:textId="2F0B914F" w:rsidR="00615815" w:rsidRPr="005F6CC9" w:rsidRDefault="00615815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 ye </w:t>
      </w:r>
      <w:proofErr w:type="spellStart"/>
      <w:r w:rsidRPr="005F6CC9">
        <w:rPr>
          <w:color w:val="833C0B" w:themeColor="accent2" w:themeShade="80"/>
          <w:sz w:val="28"/>
          <w:szCs w:val="28"/>
        </w:rPr>
        <w:t>hame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sare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data k bare m </w:t>
      </w:r>
      <w:proofErr w:type="spellStart"/>
      <w:r w:rsidRPr="005F6CC9">
        <w:rPr>
          <w:color w:val="833C0B" w:themeColor="accent2" w:themeShade="80"/>
          <w:sz w:val="28"/>
          <w:szCs w:val="28"/>
        </w:rPr>
        <w:t>bata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dega</w:t>
      </w:r>
      <w:proofErr w:type="spellEnd"/>
    </w:p>
    <w:p w14:paraId="6D4E4E78" w14:textId="62D7816F" w:rsidR="00C97591" w:rsidRDefault="00615815" w:rsidP="00B36738">
      <w:pPr>
        <w:rPr>
          <w:color w:val="000000" w:themeColor="text1"/>
          <w:sz w:val="28"/>
          <w:szCs w:val="28"/>
        </w:rPr>
      </w:pPr>
      <w:r w:rsidRPr="00615815">
        <w:rPr>
          <w:color w:val="000000" w:themeColor="text1"/>
          <w:sz w:val="28"/>
          <w:szCs w:val="28"/>
        </w:rPr>
        <w:t xml:space="preserve">select </w:t>
      </w:r>
      <w:proofErr w:type="spellStart"/>
      <w:r w:rsidRPr="00615815">
        <w:rPr>
          <w:color w:val="000000" w:themeColor="text1"/>
          <w:sz w:val="28"/>
          <w:szCs w:val="28"/>
        </w:rPr>
        <w:t>cname</w:t>
      </w:r>
      <w:proofErr w:type="spellEnd"/>
      <w:r w:rsidRPr="00615815">
        <w:rPr>
          <w:color w:val="000000" w:themeColor="text1"/>
          <w:sz w:val="28"/>
          <w:szCs w:val="28"/>
        </w:rPr>
        <w:t xml:space="preserve">, </w:t>
      </w:r>
      <w:proofErr w:type="spellStart"/>
      <w:r w:rsidRPr="00615815">
        <w:rPr>
          <w:color w:val="000000" w:themeColor="text1"/>
          <w:sz w:val="28"/>
          <w:szCs w:val="28"/>
        </w:rPr>
        <w:t>orderdate</w:t>
      </w:r>
      <w:proofErr w:type="spellEnd"/>
      <w:r w:rsidRPr="00615815">
        <w:rPr>
          <w:color w:val="000000" w:themeColor="text1"/>
          <w:sz w:val="28"/>
          <w:szCs w:val="28"/>
        </w:rPr>
        <w:t xml:space="preserve">, amount </w:t>
      </w:r>
      <w:proofErr w:type="gramStart"/>
      <w:r w:rsidRPr="00615815">
        <w:rPr>
          <w:color w:val="000000" w:themeColor="text1"/>
          <w:sz w:val="28"/>
          <w:szCs w:val="28"/>
        </w:rPr>
        <w:t>from  customer</w:t>
      </w:r>
      <w:proofErr w:type="gramEnd"/>
      <w:r w:rsidRPr="00615815">
        <w:rPr>
          <w:color w:val="000000" w:themeColor="text1"/>
          <w:sz w:val="28"/>
          <w:szCs w:val="28"/>
        </w:rPr>
        <w:t xml:space="preserve"> join orders on </w:t>
      </w:r>
      <w:proofErr w:type="spellStart"/>
      <w:r w:rsidRPr="00615815">
        <w:rPr>
          <w:color w:val="000000" w:themeColor="text1"/>
          <w:sz w:val="28"/>
          <w:szCs w:val="28"/>
        </w:rPr>
        <w:t>customer.cid</w:t>
      </w:r>
      <w:proofErr w:type="spellEnd"/>
      <w:r w:rsidRPr="00615815">
        <w:rPr>
          <w:color w:val="000000" w:themeColor="text1"/>
          <w:sz w:val="28"/>
          <w:szCs w:val="28"/>
        </w:rPr>
        <w:t xml:space="preserve">= </w:t>
      </w:r>
      <w:proofErr w:type="spellStart"/>
      <w:r w:rsidRPr="00615815">
        <w:rPr>
          <w:color w:val="000000" w:themeColor="text1"/>
          <w:sz w:val="28"/>
          <w:szCs w:val="28"/>
        </w:rPr>
        <w:t>orders.cid</w:t>
      </w:r>
      <w:proofErr w:type="spellEnd"/>
      <w:r w:rsidRPr="00615815">
        <w:rPr>
          <w:color w:val="000000" w:themeColor="text1"/>
          <w:sz w:val="28"/>
          <w:szCs w:val="28"/>
        </w:rPr>
        <w:t>;</w:t>
      </w:r>
    </w:p>
    <w:p w14:paraId="1D7D7CCA" w14:textId="672CA322" w:rsidR="00B36738" w:rsidRPr="005F6CC9" w:rsidRDefault="00B36738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//2 </w:t>
      </w:r>
      <w:proofErr w:type="gramStart"/>
      <w:r w:rsidRPr="005F6CC9">
        <w:rPr>
          <w:color w:val="833C0B" w:themeColor="accent2" w:themeShade="80"/>
          <w:sz w:val="28"/>
          <w:szCs w:val="28"/>
        </w:rPr>
        <w:t>LEFT(</w:t>
      </w:r>
      <w:proofErr w:type="gramEnd"/>
      <w:r w:rsidRPr="005F6CC9">
        <w:rPr>
          <w:color w:val="833C0B" w:themeColor="accent2" w:themeShade="80"/>
          <w:sz w:val="28"/>
          <w:szCs w:val="28"/>
        </w:rPr>
        <w:t>outer) join: returns all records from the left table, and the matched records from the right table</w:t>
      </w:r>
    </w:p>
    <w:p w14:paraId="367B4271" w14:textId="6F202272" w:rsidR="00B36738" w:rsidRDefault="00615815" w:rsidP="00B36738">
      <w:pPr>
        <w:rPr>
          <w:color w:val="000000" w:themeColor="text1"/>
          <w:sz w:val="28"/>
          <w:szCs w:val="28"/>
        </w:rPr>
      </w:pPr>
      <w:r w:rsidRPr="00615815">
        <w:rPr>
          <w:color w:val="000000" w:themeColor="text1"/>
          <w:sz w:val="28"/>
          <w:szCs w:val="28"/>
        </w:rPr>
        <w:t xml:space="preserve">select* from customer left </w:t>
      </w:r>
      <w:proofErr w:type="gramStart"/>
      <w:r w:rsidRPr="00615815">
        <w:rPr>
          <w:color w:val="000000" w:themeColor="text1"/>
          <w:sz w:val="28"/>
          <w:szCs w:val="28"/>
        </w:rPr>
        <w:t>join</w:t>
      </w:r>
      <w:proofErr w:type="gramEnd"/>
      <w:r w:rsidRPr="00615815">
        <w:rPr>
          <w:color w:val="000000" w:themeColor="text1"/>
          <w:sz w:val="28"/>
          <w:szCs w:val="28"/>
        </w:rPr>
        <w:t xml:space="preserve"> orders on </w:t>
      </w:r>
      <w:proofErr w:type="spellStart"/>
      <w:r w:rsidRPr="00615815">
        <w:rPr>
          <w:color w:val="000000" w:themeColor="text1"/>
          <w:sz w:val="28"/>
          <w:szCs w:val="28"/>
        </w:rPr>
        <w:t>customer.cid</w:t>
      </w:r>
      <w:proofErr w:type="spellEnd"/>
      <w:r w:rsidRPr="00615815">
        <w:rPr>
          <w:color w:val="000000" w:themeColor="text1"/>
          <w:sz w:val="28"/>
          <w:szCs w:val="28"/>
        </w:rPr>
        <w:t xml:space="preserve"> = </w:t>
      </w:r>
      <w:proofErr w:type="spellStart"/>
      <w:r w:rsidRPr="00615815">
        <w:rPr>
          <w:color w:val="000000" w:themeColor="text1"/>
          <w:sz w:val="28"/>
          <w:szCs w:val="28"/>
        </w:rPr>
        <w:t>orders.cid</w:t>
      </w:r>
      <w:proofErr w:type="spellEnd"/>
      <w:r w:rsidRPr="00615815">
        <w:rPr>
          <w:color w:val="000000" w:themeColor="text1"/>
          <w:sz w:val="28"/>
          <w:szCs w:val="28"/>
        </w:rPr>
        <w:t>;</w:t>
      </w:r>
    </w:p>
    <w:p w14:paraId="3ED65996" w14:textId="164DDDBC" w:rsidR="00615815" w:rsidRPr="005F6CC9" w:rsidRDefault="00615815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 </w:t>
      </w:r>
      <w:proofErr w:type="spellStart"/>
      <w:r w:rsidRPr="005F6CC9">
        <w:rPr>
          <w:color w:val="833C0B" w:themeColor="accent2" w:themeShade="80"/>
          <w:sz w:val="28"/>
          <w:szCs w:val="28"/>
        </w:rPr>
        <w:t>upar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wala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code </w:t>
      </w:r>
      <w:proofErr w:type="spellStart"/>
      <w:r w:rsidRPr="005F6CC9">
        <w:rPr>
          <w:color w:val="833C0B" w:themeColor="accent2" w:themeShade="80"/>
          <w:sz w:val="28"/>
          <w:szCs w:val="28"/>
        </w:rPr>
        <w:t>hame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left aur right table k common </w:t>
      </w:r>
      <w:proofErr w:type="spellStart"/>
      <w:r w:rsidRPr="005F6CC9">
        <w:rPr>
          <w:color w:val="833C0B" w:themeColor="accent2" w:themeShade="80"/>
          <w:sz w:val="28"/>
          <w:szCs w:val="28"/>
        </w:rPr>
        <w:t>chizo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 </w:t>
      </w:r>
      <w:proofErr w:type="spellStart"/>
      <w:r w:rsidRPr="005F6CC9">
        <w:rPr>
          <w:color w:val="833C0B" w:themeColor="accent2" w:themeShade="80"/>
          <w:sz w:val="28"/>
          <w:szCs w:val="28"/>
        </w:rPr>
        <w:t>sath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sath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left k </w:t>
      </w:r>
      <w:proofErr w:type="spellStart"/>
      <w:r w:rsidRPr="005F6CC9">
        <w:rPr>
          <w:color w:val="833C0B" w:themeColor="accent2" w:themeShade="80"/>
          <w:sz w:val="28"/>
          <w:szCs w:val="28"/>
        </w:rPr>
        <w:t>sare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data ko </w:t>
      </w:r>
      <w:proofErr w:type="spellStart"/>
      <w:r w:rsidRPr="005F6CC9">
        <w:rPr>
          <w:color w:val="833C0B" w:themeColor="accent2" w:themeShade="80"/>
          <w:sz w:val="28"/>
          <w:szCs w:val="28"/>
        </w:rPr>
        <w:t>bata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dega</w:t>
      </w:r>
      <w:proofErr w:type="spellEnd"/>
    </w:p>
    <w:p w14:paraId="34A119F2" w14:textId="77777777" w:rsidR="00615815" w:rsidRDefault="00615815" w:rsidP="00B36738">
      <w:pPr>
        <w:rPr>
          <w:color w:val="000000" w:themeColor="text1"/>
          <w:sz w:val="28"/>
          <w:szCs w:val="28"/>
        </w:rPr>
      </w:pPr>
    </w:p>
    <w:p w14:paraId="77BEE3F6" w14:textId="444032D0" w:rsidR="00B36738" w:rsidRPr="005F6CC9" w:rsidRDefault="00B36738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//3 </w:t>
      </w:r>
      <w:proofErr w:type="gramStart"/>
      <w:r w:rsidRPr="005F6CC9">
        <w:rPr>
          <w:color w:val="833C0B" w:themeColor="accent2" w:themeShade="80"/>
          <w:sz w:val="28"/>
          <w:szCs w:val="28"/>
        </w:rPr>
        <w:t>RIGHT(</w:t>
      </w:r>
      <w:proofErr w:type="gramEnd"/>
      <w:r w:rsidRPr="005F6CC9">
        <w:rPr>
          <w:color w:val="833C0B" w:themeColor="accent2" w:themeShade="80"/>
          <w:sz w:val="28"/>
          <w:szCs w:val="28"/>
        </w:rPr>
        <w:t>outer ) join: returns all records from the right table, and the matched records from the left table</w:t>
      </w:r>
    </w:p>
    <w:p w14:paraId="6DEA3445" w14:textId="4CE42BAF" w:rsidR="00615815" w:rsidRDefault="00615815" w:rsidP="00B36738">
      <w:pPr>
        <w:rPr>
          <w:color w:val="000000" w:themeColor="text1"/>
          <w:sz w:val="28"/>
          <w:szCs w:val="28"/>
        </w:rPr>
      </w:pPr>
    </w:p>
    <w:p w14:paraId="686CB2B6" w14:textId="4E546013" w:rsidR="00615815" w:rsidRDefault="00615815" w:rsidP="00B36738">
      <w:pPr>
        <w:rPr>
          <w:color w:val="000000" w:themeColor="text1"/>
          <w:sz w:val="28"/>
          <w:szCs w:val="28"/>
        </w:rPr>
      </w:pPr>
      <w:r w:rsidRPr="00615815">
        <w:rPr>
          <w:color w:val="000000" w:themeColor="text1"/>
          <w:sz w:val="28"/>
          <w:szCs w:val="28"/>
        </w:rPr>
        <w:t xml:space="preserve">select* from customer right </w:t>
      </w:r>
      <w:proofErr w:type="gramStart"/>
      <w:r w:rsidRPr="00615815">
        <w:rPr>
          <w:color w:val="000000" w:themeColor="text1"/>
          <w:sz w:val="28"/>
          <w:szCs w:val="28"/>
        </w:rPr>
        <w:t>join</w:t>
      </w:r>
      <w:proofErr w:type="gramEnd"/>
      <w:r w:rsidRPr="00615815">
        <w:rPr>
          <w:color w:val="000000" w:themeColor="text1"/>
          <w:sz w:val="28"/>
          <w:szCs w:val="28"/>
        </w:rPr>
        <w:t xml:space="preserve"> orders on </w:t>
      </w:r>
      <w:proofErr w:type="spellStart"/>
      <w:r w:rsidRPr="00615815">
        <w:rPr>
          <w:color w:val="000000" w:themeColor="text1"/>
          <w:sz w:val="28"/>
          <w:szCs w:val="28"/>
        </w:rPr>
        <w:t>customer.cid</w:t>
      </w:r>
      <w:proofErr w:type="spellEnd"/>
      <w:r w:rsidRPr="00615815">
        <w:rPr>
          <w:color w:val="000000" w:themeColor="text1"/>
          <w:sz w:val="28"/>
          <w:szCs w:val="28"/>
        </w:rPr>
        <w:t xml:space="preserve"> = </w:t>
      </w:r>
      <w:proofErr w:type="spellStart"/>
      <w:r w:rsidRPr="00615815">
        <w:rPr>
          <w:color w:val="000000" w:themeColor="text1"/>
          <w:sz w:val="28"/>
          <w:szCs w:val="28"/>
        </w:rPr>
        <w:t>orders.cid</w:t>
      </w:r>
      <w:proofErr w:type="spellEnd"/>
      <w:r w:rsidRPr="00615815">
        <w:rPr>
          <w:color w:val="000000" w:themeColor="text1"/>
          <w:sz w:val="28"/>
          <w:szCs w:val="28"/>
        </w:rPr>
        <w:t>;</w:t>
      </w:r>
    </w:p>
    <w:p w14:paraId="15F69F1C" w14:textId="31429F5C" w:rsidR="00D4666B" w:rsidRDefault="00D4666B" w:rsidP="00B36738">
      <w:pPr>
        <w:rPr>
          <w:color w:val="000000" w:themeColor="text1"/>
          <w:sz w:val="28"/>
          <w:szCs w:val="28"/>
        </w:rPr>
      </w:pPr>
    </w:p>
    <w:p w14:paraId="63E84A03" w14:textId="6F07DC8C" w:rsidR="00D4666B" w:rsidRPr="005F6CC9" w:rsidRDefault="00D4666B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//questions -ham </w:t>
      </w:r>
      <w:proofErr w:type="spellStart"/>
      <w:r w:rsidRPr="005F6CC9">
        <w:rPr>
          <w:color w:val="833C0B" w:themeColor="accent2" w:themeShade="80"/>
          <w:sz w:val="28"/>
          <w:szCs w:val="28"/>
        </w:rPr>
        <w:t>banayenge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do table aur </w:t>
      </w:r>
      <w:proofErr w:type="spellStart"/>
      <w:r w:rsidRPr="005F6CC9">
        <w:rPr>
          <w:color w:val="833C0B" w:themeColor="accent2" w:themeShade="80"/>
          <w:sz w:val="28"/>
          <w:szCs w:val="28"/>
        </w:rPr>
        <w:t>hame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dusre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table se </w:t>
      </w:r>
      <w:proofErr w:type="spellStart"/>
      <w:r w:rsidRPr="005F6CC9">
        <w:rPr>
          <w:color w:val="833C0B" w:themeColor="accent2" w:themeShade="80"/>
          <w:sz w:val="28"/>
          <w:szCs w:val="28"/>
        </w:rPr>
        <w:t>ashish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ka address </w:t>
      </w:r>
      <w:proofErr w:type="spellStart"/>
      <w:r w:rsidRPr="005F6CC9">
        <w:rPr>
          <w:color w:val="833C0B" w:themeColor="accent2" w:themeShade="80"/>
          <w:sz w:val="28"/>
          <w:szCs w:val="28"/>
        </w:rPr>
        <w:t>lena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hai</w:t>
      </w:r>
      <w:proofErr w:type="spellEnd"/>
    </w:p>
    <w:p w14:paraId="4577213C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</w:p>
    <w:p w14:paraId="0642D90F" w14:textId="1DFD409C" w:rsidR="00D4666B" w:rsidRPr="005F6CC9" w:rsidRDefault="00D4666B" w:rsidP="00D4666B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 first table </w:t>
      </w:r>
    </w:p>
    <w:p w14:paraId="4D8DDB42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create table Table7(</w:t>
      </w:r>
    </w:p>
    <w:p w14:paraId="56213F67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 xml:space="preserve"> id int not null primary key, name </w:t>
      </w:r>
      <w:proofErr w:type="gramStart"/>
      <w:r w:rsidRPr="00D4666B">
        <w:rPr>
          <w:color w:val="000000" w:themeColor="text1"/>
          <w:sz w:val="28"/>
          <w:szCs w:val="28"/>
        </w:rPr>
        <w:t>varchar(</w:t>
      </w:r>
      <w:proofErr w:type="gramEnd"/>
      <w:r w:rsidRPr="00D4666B">
        <w:rPr>
          <w:color w:val="000000" w:themeColor="text1"/>
          <w:sz w:val="28"/>
          <w:szCs w:val="28"/>
        </w:rPr>
        <w:t xml:space="preserve">55), </w:t>
      </w:r>
      <w:proofErr w:type="spellStart"/>
      <w:r w:rsidRPr="00D4666B">
        <w:rPr>
          <w:color w:val="000000" w:themeColor="text1"/>
          <w:sz w:val="28"/>
          <w:szCs w:val="28"/>
        </w:rPr>
        <w:t>rollno</w:t>
      </w:r>
      <w:proofErr w:type="spellEnd"/>
      <w:r w:rsidRPr="00D4666B">
        <w:rPr>
          <w:color w:val="000000" w:themeColor="text1"/>
          <w:sz w:val="28"/>
          <w:szCs w:val="28"/>
        </w:rPr>
        <w:t xml:space="preserve"> int null</w:t>
      </w:r>
    </w:p>
    <w:p w14:paraId="548A36BF" w14:textId="17A46070" w:rsid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);</w:t>
      </w:r>
    </w:p>
    <w:p w14:paraId="18147245" w14:textId="254F42E0" w:rsidR="00D4666B" w:rsidRPr="005F6CC9" w:rsidRDefault="00D4666B" w:rsidP="00D4666B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//second table</w:t>
      </w:r>
    </w:p>
    <w:p w14:paraId="55631F8B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create table Table9(</w:t>
      </w:r>
    </w:p>
    <w:p w14:paraId="56BDEF63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proofErr w:type="spellStart"/>
      <w:r w:rsidRPr="00D4666B">
        <w:rPr>
          <w:color w:val="000000" w:themeColor="text1"/>
          <w:sz w:val="28"/>
          <w:szCs w:val="28"/>
        </w:rPr>
        <w:t>roll_id</w:t>
      </w:r>
      <w:proofErr w:type="spellEnd"/>
      <w:r w:rsidRPr="00D4666B">
        <w:rPr>
          <w:color w:val="000000" w:themeColor="text1"/>
          <w:sz w:val="28"/>
          <w:szCs w:val="28"/>
        </w:rPr>
        <w:t xml:space="preserve"> int not null primary </w:t>
      </w:r>
      <w:proofErr w:type="gramStart"/>
      <w:r w:rsidRPr="00D4666B">
        <w:rPr>
          <w:color w:val="000000" w:themeColor="text1"/>
          <w:sz w:val="28"/>
          <w:szCs w:val="28"/>
        </w:rPr>
        <w:t>key ,</w:t>
      </w:r>
      <w:proofErr w:type="gramEnd"/>
      <w:r w:rsidRPr="00D4666B">
        <w:rPr>
          <w:color w:val="000000" w:themeColor="text1"/>
          <w:sz w:val="28"/>
          <w:szCs w:val="28"/>
        </w:rPr>
        <w:t xml:space="preserve"> city varchar(55), address varchar(55) </w:t>
      </w:r>
    </w:p>
    <w:p w14:paraId="4F958547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);</w:t>
      </w:r>
    </w:p>
    <w:p w14:paraId="3626C63E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desc Table5;</w:t>
      </w:r>
    </w:p>
    <w:p w14:paraId="088FFD03" w14:textId="26E01015" w:rsidR="00D4666B" w:rsidRPr="005F6CC9" w:rsidRDefault="00D4666B" w:rsidP="00D4666B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//insert element on the table on the basis of structure</w:t>
      </w:r>
    </w:p>
    <w:p w14:paraId="16EA1051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insert into Table7(</w:t>
      </w:r>
      <w:proofErr w:type="gramStart"/>
      <w:r w:rsidRPr="00D4666B">
        <w:rPr>
          <w:color w:val="000000" w:themeColor="text1"/>
          <w:sz w:val="28"/>
          <w:szCs w:val="28"/>
        </w:rPr>
        <w:t>id,name</w:t>
      </w:r>
      <w:proofErr w:type="gramEnd"/>
      <w:r w:rsidRPr="00D4666B">
        <w:rPr>
          <w:color w:val="000000" w:themeColor="text1"/>
          <w:sz w:val="28"/>
          <w:szCs w:val="28"/>
        </w:rPr>
        <w:t>,rollno)values(1,'giri',13),(2,'ashish',14),(3,'manshu',15);</w:t>
      </w:r>
    </w:p>
    <w:p w14:paraId="2C80BE0E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 xml:space="preserve">select * from Table7; </w:t>
      </w:r>
    </w:p>
    <w:p w14:paraId="6207F5A0" w14:textId="7CD5CF64" w:rsid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lastRenderedPageBreak/>
        <w:t>desc Table3;</w:t>
      </w:r>
    </w:p>
    <w:p w14:paraId="31822065" w14:textId="69980AAF" w:rsidR="00D4666B" w:rsidRPr="005F6CC9" w:rsidRDefault="00D4666B" w:rsidP="00D4666B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//insert element on the table on the basis of structure in second table</w:t>
      </w:r>
    </w:p>
    <w:p w14:paraId="6666F375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insert into Table9(roll_</w:t>
      </w:r>
      <w:proofErr w:type="gramStart"/>
      <w:r w:rsidRPr="00D4666B">
        <w:rPr>
          <w:color w:val="000000" w:themeColor="text1"/>
          <w:sz w:val="28"/>
          <w:szCs w:val="28"/>
        </w:rPr>
        <w:t>id,city</w:t>
      </w:r>
      <w:proofErr w:type="gramEnd"/>
      <w:r w:rsidRPr="00D4666B">
        <w:rPr>
          <w:color w:val="000000" w:themeColor="text1"/>
          <w:sz w:val="28"/>
          <w:szCs w:val="28"/>
        </w:rPr>
        <w:t>,address)values(13,'x','w'),(14,'b','y'),(15,'n','z');</w:t>
      </w:r>
    </w:p>
    <w:p w14:paraId="1696C4C5" w14:textId="08DED7BC" w:rsid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desc Table5;</w:t>
      </w:r>
    </w:p>
    <w:p w14:paraId="6806F9F2" w14:textId="5BFD66E1" w:rsidR="00D4666B" w:rsidRPr="005F6CC9" w:rsidRDefault="00D4666B" w:rsidP="00D4666B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>//see inserted element in the table</w:t>
      </w:r>
    </w:p>
    <w:p w14:paraId="3107774F" w14:textId="77777777" w:rsidR="00D4666B" w:rsidRP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>select * from Table5;</w:t>
      </w:r>
    </w:p>
    <w:p w14:paraId="0678DEF4" w14:textId="07BB91F1" w:rsidR="00D4666B" w:rsidRPr="005F6CC9" w:rsidRDefault="00D4666B" w:rsidP="00D4666B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//bas </w:t>
      </w:r>
      <w:proofErr w:type="spellStart"/>
      <w:r w:rsidRPr="005F6CC9">
        <w:rPr>
          <w:color w:val="833C0B" w:themeColor="accent2" w:themeShade="80"/>
          <w:sz w:val="28"/>
          <w:szCs w:val="28"/>
        </w:rPr>
        <w:t>ashish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ka address </w:t>
      </w:r>
      <w:proofErr w:type="spellStart"/>
      <w:r w:rsidRPr="005F6CC9">
        <w:rPr>
          <w:color w:val="833C0B" w:themeColor="accent2" w:themeShade="80"/>
          <w:sz w:val="28"/>
          <w:szCs w:val="28"/>
        </w:rPr>
        <w:t>nikalnge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…. </w:t>
      </w:r>
      <w:proofErr w:type="spellStart"/>
      <w:r w:rsidRPr="005F6CC9">
        <w:rPr>
          <w:color w:val="833C0B" w:themeColor="accent2" w:themeShade="80"/>
          <w:sz w:val="28"/>
          <w:szCs w:val="28"/>
        </w:rPr>
        <w:t>tn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and tm jo </w:t>
      </w:r>
      <w:proofErr w:type="spellStart"/>
      <w:r w:rsidRPr="005F6CC9">
        <w:rPr>
          <w:color w:val="833C0B" w:themeColor="accent2" w:themeShade="80"/>
          <w:sz w:val="28"/>
          <w:szCs w:val="28"/>
        </w:rPr>
        <w:t>hai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wo do </w:t>
      </w:r>
      <w:proofErr w:type="spellStart"/>
      <w:r w:rsidRPr="005F6CC9">
        <w:rPr>
          <w:color w:val="833C0B" w:themeColor="accent2" w:themeShade="80"/>
          <w:sz w:val="28"/>
          <w:szCs w:val="28"/>
        </w:rPr>
        <w:t>alag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alag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name </w:t>
      </w:r>
      <w:proofErr w:type="spellStart"/>
      <w:r w:rsidRPr="005F6CC9">
        <w:rPr>
          <w:color w:val="833C0B" w:themeColor="accent2" w:themeShade="80"/>
          <w:sz w:val="28"/>
          <w:szCs w:val="28"/>
        </w:rPr>
        <w:t>diye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hue </w:t>
      </w:r>
      <w:proofErr w:type="spellStart"/>
      <w:r w:rsidRPr="005F6CC9">
        <w:rPr>
          <w:color w:val="833C0B" w:themeColor="accent2" w:themeShade="80"/>
          <w:sz w:val="28"/>
          <w:szCs w:val="28"/>
        </w:rPr>
        <w:t>hai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nickname of table</w:t>
      </w:r>
    </w:p>
    <w:p w14:paraId="1BA4DA67" w14:textId="660DF488" w:rsidR="00D4666B" w:rsidRDefault="00D4666B" w:rsidP="00D4666B">
      <w:pPr>
        <w:rPr>
          <w:color w:val="000000" w:themeColor="text1"/>
          <w:sz w:val="28"/>
          <w:szCs w:val="28"/>
        </w:rPr>
      </w:pPr>
      <w:r w:rsidRPr="00D4666B">
        <w:rPr>
          <w:color w:val="000000" w:themeColor="text1"/>
          <w:sz w:val="28"/>
          <w:szCs w:val="28"/>
        </w:rPr>
        <w:t xml:space="preserve">select address from Table7 </w:t>
      </w:r>
      <w:proofErr w:type="spellStart"/>
      <w:r w:rsidRPr="00D4666B">
        <w:rPr>
          <w:color w:val="000000" w:themeColor="text1"/>
          <w:sz w:val="28"/>
          <w:szCs w:val="28"/>
        </w:rPr>
        <w:t>tn</w:t>
      </w:r>
      <w:proofErr w:type="spellEnd"/>
      <w:r w:rsidRPr="00D4666B">
        <w:rPr>
          <w:color w:val="000000" w:themeColor="text1"/>
          <w:sz w:val="28"/>
          <w:szCs w:val="28"/>
        </w:rPr>
        <w:t xml:space="preserve"> join Table9 tm on </w:t>
      </w:r>
      <w:proofErr w:type="spellStart"/>
      <w:proofErr w:type="gramStart"/>
      <w:r w:rsidRPr="00D4666B">
        <w:rPr>
          <w:color w:val="000000" w:themeColor="text1"/>
          <w:sz w:val="28"/>
          <w:szCs w:val="28"/>
        </w:rPr>
        <w:t>tn.rollno</w:t>
      </w:r>
      <w:proofErr w:type="spellEnd"/>
      <w:proofErr w:type="gramEnd"/>
      <w:r w:rsidRPr="00D4666B">
        <w:rPr>
          <w:color w:val="000000" w:themeColor="text1"/>
          <w:sz w:val="28"/>
          <w:szCs w:val="28"/>
        </w:rPr>
        <w:t xml:space="preserve"> = </w:t>
      </w:r>
      <w:proofErr w:type="spellStart"/>
      <w:r w:rsidRPr="00D4666B">
        <w:rPr>
          <w:color w:val="000000" w:themeColor="text1"/>
          <w:sz w:val="28"/>
          <w:szCs w:val="28"/>
        </w:rPr>
        <w:t>tm.roll_id</w:t>
      </w:r>
      <w:proofErr w:type="spellEnd"/>
      <w:r w:rsidRPr="00D4666B">
        <w:rPr>
          <w:color w:val="000000" w:themeColor="text1"/>
          <w:sz w:val="28"/>
          <w:szCs w:val="28"/>
        </w:rPr>
        <w:t xml:space="preserve"> where tn.name='</w:t>
      </w:r>
      <w:proofErr w:type="spellStart"/>
      <w:r w:rsidRPr="00D4666B">
        <w:rPr>
          <w:color w:val="000000" w:themeColor="text1"/>
          <w:sz w:val="28"/>
          <w:szCs w:val="28"/>
        </w:rPr>
        <w:t>ashish</w:t>
      </w:r>
      <w:proofErr w:type="spellEnd"/>
      <w:r w:rsidRPr="00D4666B">
        <w:rPr>
          <w:color w:val="000000" w:themeColor="text1"/>
          <w:sz w:val="28"/>
          <w:szCs w:val="28"/>
        </w:rPr>
        <w:t>';</w:t>
      </w:r>
    </w:p>
    <w:p w14:paraId="3853A873" w14:textId="7C720603" w:rsidR="00110F35" w:rsidRDefault="00110F35" w:rsidP="00B36738">
      <w:pPr>
        <w:rPr>
          <w:color w:val="000000" w:themeColor="text1"/>
          <w:sz w:val="28"/>
          <w:szCs w:val="28"/>
        </w:rPr>
      </w:pPr>
    </w:p>
    <w:p w14:paraId="3D5D90CF" w14:textId="49892872" w:rsidR="00110F35" w:rsidRDefault="00110F35" w:rsidP="00B36738">
      <w:pPr>
        <w:rPr>
          <w:color w:val="000000" w:themeColor="text1"/>
          <w:sz w:val="28"/>
          <w:szCs w:val="28"/>
        </w:rPr>
      </w:pPr>
    </w:p>
    <w:p w14:paraId="2DE16FB0" w14:textId="45B15620" w:rsidR="00110F35" w:rsidRPr="005F6CC9" w:rsidRDefault="00110F35" w:rsidP="00B36738">
      <w:pPr>
        <w:rPr>
          <w:color w:val="833C0B" w:themeColor="accent2" w:themeShade="80"/>
          <w:sz w:val="28"/>
          <w:szCs w:val="28"/>
        </w:rPr>
      </w:pPr>
      <w:r w:rsidRPr="005F6CC9">
        <w:rPr>
          <w:color w:val="833C0B" w:themeColor="accent2" w:themeShade="80"/>
          <w:sz w:val="28"/>
          <w:szCs w:val="28"/>
        </w:rPr>
        <w:t xml:space="preserve">//all codes under </w:t>
      </w:r>
      <w:proofErr w:type="spellStart"/>
      <w:r w:rsidRPr="005F6CC9">
        <w:rPr>
          <w:color w:val="833C0B" w:themeColor="accent2" w:themeShade="80"/>
          <w:sz w:val="28"/>
          <w:szCs w:val="28"/>
        </w:rPr>
        <w:t>sql</w:t>
      </w:r>
      <w:proofErr w:type="spellEnd"/>
      <w:r w:rsidRPr="005F6CC9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5F6CC9">
        <w:rPr>
          <w:color w:val="833C0B" w:themeColor="accent2" w:themeShade="80"/>
          <w:sz w:val="28"/>
          <w:szCs w:val="28"/>
        </w:rPr>
        <w:t>yog</w:t>
      </w:r>
      <w:proofErr w:type="spellEnd"/>
    </w:p>
    <w:p w14:paraId="1F60374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database </w:t>
      </w:r>
      <w:proofErr w:type="spellStart"/>
      <w:r w:rsidRPr="00110F35">
        <w:rPr>
          <w:color w:val="000000" w:themeColor="text1"/>
          <w:sz w:val="28"/>
          <w:szCs w:val="28"/>
        </w:rPr>
        <w:t>girid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49357CE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show databases;</w:t>
      </w:r>
    </w:p>
    <w:p w14:paraId="2405892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36B71D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drop database </w:t>
      </w:r>
      <w:proofErr w:type="spellStart"/>
      <w:r w:rsidRPr="00110F35">
        <w:rPr>
          <w:color w:val="000000" w:themeColor="text1"/>
          <w:sz w:val="28"/>
          <w:szCs w:val="28"/>
        </w:rPr>
        <w:t>girid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4BFB025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use </w:t>
      </w:r>
      <w:proofErr w:type="spellStart"/>
      <w:r w:rsidRPr="00110F35">
        <w:rPr>
          <w:color w:val="000000" w:themeColor="text1"/>
          <w:sz w:val="28"/>
          <w:szCs w:val="28"/>
        </w:rPr>
        <w:t>girid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7794ECF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gramStart"/>
      <w:r w:rsidRPr="00110F35">
        <w:rPr>
          <w:color w:val="000000" w:themeColor="text1"/>
          <w:sz w:val="28"/>
          <w:szCs w:val="28"/>
        </w:rPr>
        <w:t>database(</w:t>
      </w:r>
      <w:proofErr w:type="gramEnd"/>
      <w:r w:rsidRPr="00110F35">
        <w:rPr>
          <w:color w:val="000000" w:themeColor="text1"/>
          <w:sz w:val="28"/>
          <w:szCs w:val="28"/>
        </w:rPr>
        <w:t>);</w:t>
      </w:r>
    </w:p>
    <w:p w14:paraId="275480A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</w:t>
      </w:r>
    </w:p>
    <w:p w14:paraId="6FD838F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50D712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create table students</w:t>
      </w:r>
    </w:p>
    <w:p w14:paraId="7FBBE6D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</w:t>
      </w:r>
    </w:p>
    <w:p w14:paraId="669302D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</w:t>
      </w:r>
    </w:p>
    <w:p w14:paraId="30E007E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age int</w:t>
      </w:r>
    </w:p>
    <w:p w14:paraId="1D9D26E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30EA45E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688B4E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show tables;</w:t>
      </w:r>
    </w:p>
    <w:p w14:paraId="65905FF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desc students;</w:t>
      </w:r>
    </w:p>
    <w:p w14:paraId="6EBEC8C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829FED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drop table students;</w:t>
      </w:r>
    </w:p>
    <w:p w14:paraId="6E21877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show tables;</w:t>
      </w:r>
    </w:p>
    <w:p w14:paraId="1757D86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014880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spellStart"/>
      <w:r w:rsidRPr="00110F35">
        <w:rPr>
          <w:color w:val="000000" w:themeColor="text1"/>
          <w:sz w:val="28"/>
          <w:szCs w:val="28"/>
        </w:rPr>
        <w:t>studentinfo</w:t>
      </w:r>
      <w:proofErr w:type="spellEnd"/>
    </w:p>
    <w:p w14:paraId="4EB46F3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</w:t>
      </w:r>
    </w:p>
    <w:p w14:paraId="7B1C04B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id int,</w:t>
      </w:r>
    </w:p>
    <w:p w14:paraId="7CEE025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</w:t>
      </w:r>
    </w:p>
    <w:p w14:paraId="51DC112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lastRenderedPageBreak/>
        <w:t xml:space="preserve"> class int</w:t>
      </w:r>
    </w:p>
    <w:p w14:paraId="028BE24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4B73E1E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7AF4D2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show tables;</w:t>
      </w:r>
    </w:p>
    <w:p w14:paraId="5B2F3B3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studentinfo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3DFF7E5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D9F269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studentinfo</w:t>
      </w:r>
      <w:proofErr w:type="spellEnd"/>
    </w:p>
    <w:p w14:paraId="2D97B41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(id,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name,class</w:t>
      </w:r>
      <w:proofErr w:type="spellEnd"/>
      <w:proofErr w:type="gramEnd"/>
      <w:r w:rsidRPr="00110F35">
        <w:rPr>
          <w:color w:val="000000" w:themeColor="text1"/>
          <w:sz w:val="28"/>
          <w:szCs w:val="28"/>
        </w:rPr>
        <w:t>)</w:t>
      </w:r>
    </w:p>
    <w:p w14:paraId="2FE586C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gramStart"/>
      <w:r w:rsidRPr="00110F35">
        <w:rPr>
          <w:color w:val="000000" w:themeColor="text1"/>
          <w:sz w:val="28"/>
          <w:szCs w:val="28"/>
        </w:rPr>
        <w:t>values(</w:t>
      </w:r>
      <w:proofErr w:type="gramEnd"/>
      <w:r w:rsidRPr="00110F35">
        <w:rPr>
          <w:color w:val="000000" w:themeColor="text1"/>
          <w:sz w:val="28"/>
          <w:szCs w:val="28"/>
        </w:rPr>
        <w:t>1, 'giri',6);</w:t>
      </w:r>
    </w:p>
    <w:p w14:paraId="1370CD7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98674F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643014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studentinfo</w:t>
      </w:r>
      <w:proofErr w:type="spellEnd"/>
    </w:p>
    <w:p w14:paraId="3395B65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gramStart"/>
      <w:r w:rsidRPr="00110F35">
        <w:rPr>
          <w:color w:val="000000" w:themeColor="text1"/>
          <w:sz w:val="28"/>
          <w:szCs w:val="28"/>
        </w:rPr>
        <w:t>values(</w:t>
      </w:r>
      <w:proofErr w:type="gramEnd"/>
      <w:r w:rsidRPr="00110F35">
        <w:rPr>
          <w:color w:val="000000" w:themeColor="text1"/>
          <w:sz w:val="28"/>
          <w:szCs w:val="28"/>
        </w:rPr>
        <w:t>2, '</w:t>
      </w:r>
      <w:proofErr w:type="spellStart"/>
      <w:r w:rsidRPr="00110F35">
        <w:rPr>
          <w:color w:val="000000" w:themeColor="text1"/>
          <w:sz w:val="28"/>
          <w:szCs w:val="28"/>
        </w:rPr>
        <w:t>rahul</w:t>
      </w:r>
      <w:proofErr w:type="spellEnd"/>
      <w:r w:rsidRPr="00110F35">
        <w:rPr>
          <w:color w:val="000000" w:themeColor="text1"/>
          <w:sz w:val="28"/>
          <w:szCs w:val="28"/>
        </w:rPr>
        <w:t>', 9);</w:t>
      </w:r>
    </w:p>
    <w:p w14:paraId="11804F5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270977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470A34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studentinfo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6034A0D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E0BB5A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spellStart"/>
      <w:r w:rsidRPr="00110F35">
        <w:rPr>
          <w:color w:val="000000" w:themeColor="text1"/>
          <w:sz w:val="28"/>
          <w:szCs w:val="28"/>
        </w:rPr>
        <w:t>stunull</w:t>
      </w:r>
      <w:proofErr w:type="spellEnd"/>
    </w:p>
    <w:p w14:paraId="02453F3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</w:t>
      </w:r>
    </w:p>
    <w:p w14:paraId="359799A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id int not null,</w:t>
      </w:r>
    </w:p>
    <w:p w14:paraId="13EF09C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 not null</w:t>
      </w:r>
    </w:p>
    <w:p w14:paraId="545784F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3C94D7D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52A14D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stunull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2A6EA15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12FB47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stunull</w:t>
      </w:r>
      <w:proofErr w:type="spellEnd"/>
      <w:r w:rsidRPr="00110F35">
        <w:rPr>
          <w:color w:val="000000" w:themeColor="text1"/>
          <w:sz w:val="28"/>
          <w:szCs w:val="28"/>
        </w:rPr>
        <w:t xml:space="preserve"> (name) values ('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');</w:t>
      </w:r>
    </w:p>
    <w:p w14:paraId="4E2BCFE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1D3256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stunull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1C4E0C5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93C93D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</w:p>
    <w:p w14:paraId="23FF8F7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</w:t>
      </w:r>
    </w:p>
    <w:p w14:paraId="1E2FC0A5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id int not null default 0,</w:t>
      </w:r>
    </w:p>
    <w:p w14:paraId="28FE297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 not null default 'missing'</w:t>
      </w:r>
    </w:p>
    <w:p w14:paraId="3988DA6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522F48A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B041BF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7B0D97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0694BB2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2DD5F4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gramEnd"/>
      <w:r w:rsidRPr="00110F35">
        <w:rPr>
          <w:color w:val="000000" w:themeColor="text1"/>
          <w:sz w:val="28"/>
          <w:szCs w:val="28"/>
        </w:rPr>
        <w:t>) values();</w:t>
      </w:r>
    </w:p>
    <w:p w14:paraId="519BF30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66C7A9D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4CB637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alter table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 xml:space="preserve"> add class int;</w:t>
      </w:r>
    </w:p>
    <w:p w14:paraId="59B3953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59700F4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B08299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alter table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 xml:space="preserve"> drop column class;</w:t>
      </w:r>
    </w:p>
    <w:p w14:paraId="43310C5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studef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4BB2D75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6FD1DB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</w:t>
      </w:r>
      <w:proofErr w:type="gramStart"/>
      <w:r w:rsidRPr="00110F35">
        <w:rPr>
          <w:color w:val="000000" w:themeColor="text1"/>
          <w:sz w:val="28"/>
          <w:szCs w:val="28"/>
        </w:rPr>
        <w:t xml:space="preserve">TABLE  </w:t>
      </w:r>
      <w:proofErr w:type="spellStart"/>
      <w:r w:rsidRPr="00110F35">
        <w:rPr>
          <w:color w:val="000000" w:themeColor="text1"/>
          <w:sz w:val="28"/>
          <w:szCs w:val="28"/>
        </w:rPr>
        <w:t>stud</w:t>
      </w:r>
      <w:proofErr w:type="gramEnd"/>
      <w:r w:rsidRPr="00110F35">
        <w:rPr>
          <w:color w:val="000000" w:themeColor="text1"/>
          <w:sz w:val="28"/>
          <w:szCs w:val="28"/>
        </w:rPr>
        <w:t>_unique</w:t>
      </w:r>
      <w:proofErr w:type="spellEnd"/>
    </w:p>
    <w:p w14:paraId="5769FD4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</w:t>
      </w:r>
    </w:p>
    <w:p w14:paraId="18255F3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spellStart"/>
      <w:r w:rsidRPr="00110F35">
        <w:rPr>
          <w:color w:val="000000" w:themeColor="text1"/>
          <w:sz w:val="28"/>
          <w:szCs w:val="28"/>
        </w:rPr>
        <w:t>Stud_id</w:t>
      </w:r>
      <w:proofErr w:type="spellEnd"/>
      <w:r w:rsidRPr="00110F35">
        <w:rPr>
          <w:color w:val="000000" w:themeColor="text1"/>
          <w:sz w:val="28"/>
          <w:szCs w:val="28"/>
        </w:rPr>
        <w:t xml:space="preserve"> INT NOT NULL,</w:t>
      </w:r>
    </w:p>
    <w:p w14:paraId="6CC16D3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</w:t>
      </w:r>
    </w:p>
    <w:p w14:paraId="5388647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Age INT</w:t>
      </w:r>
    </w:p>
    <w:p w14:paraId="328443E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, primary key (</w:t>
      </w:r>
      <w:proofErr w:type="spellStart"/>
      <w:r w:rsidRPr="00110F35">
        <w:rPr>
          <w:color w:val="000000" w:themeColor="text1"/>
          <w:sz w:val="28"/>
          <w:szCs w:val="28"/>
        </w:rPr>
        <w:t>stud_id</w:t>
      </w:r>
      <w:proofErr w:type="spellEnd"/>
      <w:r w:rsidRPr="00110F35">
        <w:rPr>
          <w:color w:val="000000" w:themeColor="text1"/>
          <w:sz w:val="28"/>
          <w:szCs w:val="28"/>
        </w:rPr>
        <w:t>)</w:t>
      </w:r>
    </w:p>
    <w:p w14:paraId="172E317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622B6FD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76DDF3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stud_unique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0D18707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D9E220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stud_</w:t>
      </w:r>
      <w:proofErr w:type="gramStart"/>
      <w:r w:rsidRPr="00110F35">
        <w:rPr>
          <w:color w:val="000000" w:themeColor="text1"/>
          <w:sz w:val="28"/>
          <w:szCs w:val="28"/>
        </w:rPr>
        <w:t>unique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stud_id</w:t>
      </w:r>
      <w:proofErr w:type="spellEnd"/>
      <w:r w:rsidRPr="00110F35">
        <w:rPr>
          <w:color w:val="000000" w:themeColor="text1"/>
          <w:sz w:val="28"/>
          <w:szCs w:val="28"/>
        </w:rPr>
        <w:t>, NAME,AGE)</w:t>
      </w:r>
    </w:p>
    <w:p w14:paraId="368D0A6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value(1,'girijha',25);</w:t>
      </w:r>
    </w:p>
    <w:p w14:paraId="5BD464A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E277CE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stud_unique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4BF01A1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524B7C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stud_</w:t>
      </w:r>
      <w:proofErr w:type="gramStart"/>
      <w:r w:rsidRPr="00110F35">
        <w:rPr>
          <w:color w:val="000000" w:themeColor="text1"/>
          <w:sz w:val="28"/>
          <w:szCs w:val="28"/>
        </w:rPr>
        <w:t>unique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stud_id</w:t>
      </w:r>
      <w:proofErr w:type="spellEnd"/>
      <w:r w:rsidRPr="00110F35">
        <w:rPr>
          <w:color w:val="000000" w:themeColor="text1"/>
          <w:sz w:val="28"/>
          <w:szCs w:val="28"/>
        </w:rPr>
        <w:t>, NAME,AGE)</w:t>
      </w:r>
    </w:p>
    <w:p w14:paraId="7CABDAB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gramStart"/>
      <w:r w:rsidRPr="00110F35">
        <w:rPr>
          <w:color w:val="000000" w:themeColor="text1"/>
          <w:sz w:val="28"/>
          <w:szCs w:val="28"/>
        </w:rPr>
        <w:t>value(</w:t>
      </w:r>
      <w:proofErr w:type="gramEnd"/>
      <w:r w:rsidRPr="00110F35">
        <w:rPr>
          <w:color w:val="000000" w:themeColor="text1"/>
          <w:sz w:val="28"/>
          <w:szCs w:val="28"/>
        </w:rPr>
        <w:t>2,'giridhari jha',55);</w:t>
      </w:r>
    </w:p>
    <w:p w14:paraId="67F33F0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9C5DC8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stud_unique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36AB652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854E8F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C7AAE2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97857F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spellStart"/>
      <w:r w:rsidRPr="00110F35">
        <w:rPr>
          <w:color w:val="000000" w:themeColor="text1"/>
          <w:sz w:val="28"/>
          <w:szCs w:val="28"/>
        </w:rPr>
        <w:t>stud_auto</w:t>
      </w:r>
      <w:proofErr w:type="spellEnd"/>
      <w:r w:rsidRPr="00110F35">
        <w:rPr>
          <w:color w:val="000000" w:themeColor="text1"/>
          <w:sz w:val="28"/>
          <w:szCs w:val="28"/>
        </w:rPr>
        <w:t xml:space="preserve"> </w:t>
      </w:r>
    </w:p>
    <w:p w14:paraId="08D2E53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</w:t>
      </w:r>
    </w:p>
    <w:p w14:paraId="1DAF291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spellStart"/>
      <w:r w:rsidRPr="00110F35">
        <w:rPr>
          <w:color w:val="000000" w:themeColor="text1"/>
          <w:sz w:val="28"/>
          <w:szCs w:val="28"/>
        </w:rPr>
        <w:t>Stud_</w:t>
      </w:r>
      <w:proofErr w:type="gramStart"/>
      <w:r w:rsidRPr="00110F35">
        <w:rPr>
          <w:color w:val="000000" w:themeColor="text1"/>
          <w:sz w:val="28"/>
          <w:szCs w:val="28"/>
        </w:rPr>
        <w:t>id</w:t>
      </w:r>
      <w:proofErr w:type="spellEnd"/>
      <w:r w:rsidRPr="00110F35">
        <w:rPr>
          <w:color w:val="000000" w:themeColor="text1"/>
          <w:sz w:val="28"/>
          <w:szCs w:val="28"/>
        </w:rPr>
        <w:t xml:space="preserve">  int</w:t>
      </w:r>
      <w:proofErr w:type="gramEnd"/>
      <w:r w:rsidRPr="00110F35">
        <w:rPr>
          <w:color w:val="000000" w:themeColor="text1"/>
          <w:sz w:val="28"/>
          <w:szCs w:val="28"/>
        </w:rPr>
        <w:t xml:space="preserve"> not null  AUTO_INCREMENT,</w:t>
      </w:r>
    </w:p>
    <w:p w14:paraId="63C8629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100),</w:t>
      </w:r>
    </w:p>
    <w:p w14:paraId="197A679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Age int,</w:t>
      </w:r>
    </w:p>
    <w:p w14:paraId="07E5AD15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lastRenderedPageBreak/>
        <w:t>Primary key (</w:t>
      </w:r>
      <w:proofErr w:type="spellStart"/>
      <w:r w:rsidRPr="00110F35">
        <w:rPr>
          <w:color w:val="000000" w:themeColor="text1"/>
          <w:sz w:val="28"/>
          <w:szCs w:val="28"/>
        </w:rPr>
        <w:t>stud_id</w:t>
      </w:r>
      <w:proofErr w:type="spellEnd"/>
      <w:r w:rsidRPr="00110F35">
        <w:rPr>
          <w:color w:val="000000" w:themeColor="text1"/>
          <w:sz w:val="28"/>
          <w:szCs w:val="28"/>
        </w:rPr>
        <w:t>)</w:t>
      </w:r>
    </w:p>
    <w:p w14:paraId="112DB73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21D9FEB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30C73A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FBD1BE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stud_auto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24E4C8D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stud_auto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77F971A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789676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stud_auto</w:t>
      </w:r>
      <w:proofErr w:type="spellEnd"/>
      <w:r w:rsidRPr="00110F35">
        <w:rPr>
          <w:color w:val="000000" w:themeColor="text1"/>
          <w:sz w:val="28"/>
          <w:szCs w:val="28"/>
        </w:rPr>
        <w:t xml:space="preserve"> (NAME, AGE) values ('</w:t>
      </w:r>
      <w:proofErr w:type="spellStart"/>
      <w:r w:rsidRPr="00110F35">
        <w:rPr>
          <w:color w:val="000000" w:themeColor="text1"/>
          <w:sz w:val="28"/>
          <w:szCs w:val="28"/>
        </w:rPr>
        <w:t>jaiho</w:t>
      </w:r>
      <w:proofErr w:type="spellEnd"/>
      <w:r w:rsidRPr="00110F35">
        <w:rPr>
          <w:color w:val="000000" w:themeColor="text1"/>
          <w:sz w:val="28"/>
          <w:szCs w:val="28"/>
        </w:rPr>
        <w:t>', 34);</w:t>
      </w:r>
    </w:p>
    <w:p w14:paraId="2D500D7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321798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stud_auto</w:t>
      </w:r>
      <w:proofErr w:type="spellEnd"/>
      <w:r w:rsidRPr="00110F35">
        <w:rPr>
          <w:color w:val="000000" w:themeColor="text1"/>
          <w:sz w:val="28"/>
          <w:szCs w:val="28"/>
        </w:rPr>
        <w:t xml:space="preserve"> (NAME, AGE) values ('nabe', 340);</w:t>
      </w:r>
    </w:p>
    <w:p w14:paraId="66400E1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stud_auto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4268ED9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show tables;</w:t>
      </w:r>
    </w:p>
    <w:p w14:paraId="4E70331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163F24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251BB1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gramEnd"/>
    </w:p>
    <w:p w14:paraId="04828D5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Id int not null </w:t>
      </w:r>
      <w:proofErr w:type="spellStart"/>
      <w:r w:rsidRPr="00110F35">
        <w:rPr>
          <w:color w:val="000000" w:themeColor="text1"/>
          <w:sz w:val="28"/>
          <w:szCs w:val="28"/>
        </w:rPr>
        <w:t>auto_increment</w:t>
      </w:r>
      <w:proofErr w:type="spellEnd"/>
      <w:r w:rsidRPr="00110F35">
        <w:rPr>
          <w:color w:val="000000" w:themeColor="text1"/>
          <w:sz w:val="28"/>
          <w:szCs w:val="28"/>
        </w:rPr>
        <w:t>,</w:t>
      </w:r>
    </w:p>
    <w:p w14:paraId="1F75EAE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</w:t>
      </w:r>
    </w:p>
    <w:p w14:paraId="09C04EC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spellStart"/>
      <w:r w:rsidRPr="00110F35">
        <w:rPr>
          <w:color w:val="000000" w:themeColor="text1"/>
          <w:sz w:val="28"/>
          <w:szCs w:val="28"/>
        </w:rPr>
        <w:t>lname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</w:t>
      </w:r>
    </w:p>
    <w:p w14:paraId="319B9D2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age int,</w:t>
      </w:r>
    </w:p>
    <w:p w14:paraId="39E8F87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Primary key(id)</w:t>
      </w:r>
    </w:p>
    <w:p w14:paraId="3990235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69A909C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4E958E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5704A3E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810DD2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fname,lname</w:t>
      </w:r>
      <w:proofErr w:type="gramEnd"/>
      <w:r w:rsidRPr="00110F35">
        <w:rPr>
          <w:color w:val="000000" w:themeColor="text1"/>
          <w:sz w:val="28"/>
          <w:szCs w:val="28"/>
        </w:rPr>
        <w:t>,age</w:t>
      </w:r>
      <w:proofErr w:type="spellEnd"/>
      <w:r w:rsidRPr="00110F35">
        <w:rPr>
          <w:color w:val="000000" w:themeColor="text1"/>
          <w:sz w:val="28"/>
          <w:szCs w:val="28"/>
        </w:rPr>
        <w:t xml:space="preserve">) values ('giri','jha',25), ('chunnu','jha',35), ('yash','jha',205), ('radhe','jha',21), ('marut','jha',24), ('anjani','jha',23), </w:t>
      </w:r>
    </w:p>
    <w:p w14:paraId="6A006A1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('raju','jha',25), ('mukund','jha',15), </w:t>
      </w:r>
    </w:p>
    <w:p w14:paraId="2CF3078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('aditi','jha',27), ('sweety','jha',25);</w:t>
      </w:r>
    </w:p>
    <w:p w14:paraId="027422E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C6BCA7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0E43FDB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age=24;</w:t>
      </w:r>
    </w:p>
    <w:p w14:paraId="61686FC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 w:rsidRPr="00110F35">
        <w:rPr>
          <w:color w:val="000000" w:themeColor="text1"/>
          <w:sz w:val="28"/>
          <w:szCs w:val="28"/>
        </w:rPr>
        <w:t xml:space="preserve">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age=24;</w:t>
      </w:r>
    </w:p>
    <w:p w14:paraId="7E95F90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A7EFDB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UPDATE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SET age=23</w:t>
      </w:r>
    </w:p>
    <w:p w14:paraId="54D8720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gramStart"/>
      <w:r w:rsidRPr="00110F35">
        <w:rPr>
          <w:color w:val="000000" w:themeColor="text1"/>
          <w:sz w:val="28"/>
          <w:szCs w:val="28"/>
        </w:rPr>
        <w:t xml:space="preserve">WHERE 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proofErr w:type="gramEnd"/>
      <w:r w:rsidRPr="00110F35">
        <w:rPr>
          <w:color w:val="000000" w:themeColor="text1"/>
          <w:sz w:val="28"/>
          <w:szCs w:val="28"/>
        </w:rPr>
        <w:t xml:space="preserve"> = 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';</w:t>
      </w:r>
    </w:p>
    <w:p w14:paraId="0E9A7B5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77B60F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UPDATE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SET age=25</w:t>
      </w:r>
    </w:p>
    <w:p w14:paraId="33430CA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gramStart"/>
      <w:r w:rsidRPr="00110F35">
        <w:rPr>
          <w:color w:val="000000" w:themeColor="text1"/>
          <w:sz w:val="28"/>
          <w:szCs w:val="28"/>
        </w:rPr>
        <w:lastRenderedPageBreak/>
        <w:t>WHERE  id</w:t>
      </w:r>
      <w:proofErr w:type="gramEnd"/>
      <w:r w:rsidRPr="00110F35">
        <w:rPr>
          <w:color w:val="000000" w:themeColor="text1"/>
          <w:sz w:val="28"/>
          <w:szCs w:val="28"/>
        </w:rPr>
        <w:t xml:space="preserve"> = 3;</w:t>
      </w:r>
    </w:p>
    <w:p w14:paraId="2E49AD0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B8096A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6F2050B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5C58AB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delete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>='</w:t>
      </w:r>
      <w:proofErr w:type="spellStart"/>
      <w:r w:rsidRPr="00110F35">
        <w:rPr>
          <w:color w:val="000000" w:themeColor="text1"/>
          <w:sz w:val="28"/>
          <w:szCs w:val="28"/>
        </w:rPr>
        <w:t>marut</w:t>
      </w:r>
      <w:proofErr w:type="spellEnd"/>
      <w:r w:rsidRPr="00110F35">
        <w:rPr>
          <w:color w:val="000000" w:themeColor="text1"/>
          <w:sz w:val="28"/>
          <w:szCs w:val="28"/>
        </w:rPr>
        <w:t>';</w:t>
      </w:r>
    </w:p>
    <w:p w14:paraId="46669F3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69F6BE9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9F9CCB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distinct age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3F2F74F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distinct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fname,age</w:t>
      </w:r>
      <w:proofErr w:type="spellEnd"/>
      <w:proofErr w:type="gramEnd"/>
      <w:r w:rsidRPr="00110F35">
        <w:rPr>
          <w:color w:val="000000" w:themeColor="text1"/>
          <w:sz w:val="28"/>
          <w:szCs w:val="28"/>
        </w:rPr>
        <w:t xml:space="preserve">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1AA7754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54A480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</w:p>
    <w:p w14:paraId="2DBA39B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order by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desc;</w:t>
      </w:r>
    </w:p>
    <w:p w14:paraId="5C440C8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9A146A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distinct age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</w:p>
    <w:p w14:paraId="7B1F28B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order by age desc;</w:t>
      </w:r>
    </w:p>
    <w:p w14:paraId="7569BDF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4AA4DB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order by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limit 3;</w:t>
      </w:r>
    </w:p>
    <w:p w14:paraId="4474C90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lname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,age</w:t>
      </w:r>
      <w:proofErr w:type="gramEnd"/>
      <w:r w:rsidRPr="00110F35">
        <w:rPr>
          <w:color w:val="000000" w:themeColor="text1"/>
          <w:sz w:val="28"/>
          <w:szCs w:val="28"/>
        </w:rPr>
        <w:t xml:space="preserve">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order by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limit 3;</w:t>
      </w:r>
    </w:p>
    <w:p w14:paraId="4F5150D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D96F12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2AEC6C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like '%</w:t>
      </w:r>
      <w:proofErr w:type="spellStart"/>
      <w:r w:rsidRPr="00110F35">
        <w:rPr>
          <w:color w:val="000000" w:themeColor="text1"/>
          <w:sz w:val="28"/>
          <w:szCs w:val="28"/>
        </w:rPr>
        <w:t>nj</w:t>
      </w:r>
      <w:proofErr w:type="spellEnd"/>
      <w:r w:rsidRPr="00110F35">
        <w:rPr>
          <w:color w:val="000000" w:themeColor="text1"/>
          <w:sz w:val="28"/>
          <w:szCs w:val="28"/>
        </w:rPr>
        <w:t>%';</w:t>
      </w:r>
    </w:p>
    <w:p w14:paraId="260C972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max(age)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4C0EE13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min(age)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71E21FF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count(id)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0AF0462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avg(age)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3EC02BB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D592A3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age=25;</w:t>
      </w:r>
    </w:p>
    <w:p w14:paraId="10B5AF6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5164B5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</w:t>
      </w:r>
      <w:proofErr w:type="gramStart"/>
      <w:r w:rsidRPr="00110F35">
        <w:rPr>
          <w:color w:val="000000" w:themeColor="text1"/>
          <w:sz w:val="28"/>
          <w:szCs w:val="28"/>
        </w:rPr>
        <w:t>age!=</w:t>
      </w:r>
      <w:proofErr w:type="gramEnd"/>
      <w:r w:rsidRPr="00110F35">
        <w:rPr>
          <w:color w:val="000000" w:themeColor="text1"/>
          <w:sz w:val="28"/>
          <w:szCs w:val="28"/>
        </w:rPr>
        <w:t>25;</w:t>
      </w:r>
    </w:p>
    <w:p w14:paraId="63555BC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CAE3E2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age &lt;=25;</w:t>
      </w:r>
    </w:p>
    <w:p w14:paraId="239330B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0C1A2F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age between 20 and 25;</w:t>
      </w:r>
    </w:p>
    <w:p w14:paraId="7F94E10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D8A7FF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age not between 20 and 25;</w:t>
      </w:r>
    </w:p>
    <w:p w14:paraId="155C3B9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E67CCC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where </w:t>
      </w:r>
      <w:proofErr w:type="spellStart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IN('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','</w:t>
      </w:r>
      <w:proofErr w:type="spellStart"/>
      <w:r w:rsidRPr="00110F35">
        <w:rPr>
          <w:color w:val="000000" w:themeColor="text1"/>
          <w:sz w:val="28"/>
          <w:szCs w:val="28"/>
        </w:rPr>
        <w:t>mukund</w:t>
      </w:r>
      <w:proofErr w:type="spellEnd"/>
      <w:r w:rsidRPr="00110F35">
        <w:rPr>
          <w:color w:val="000000" w:themeColor="text1"/>
          <w:sz w:val="28"/>
          <w:szCs w:val="28"/>
        </w:rPr>
        <w:t>');</w:t>
      </w:r>
    </w:p>
    <w:p w14:paraId="3F28BB5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8A82E3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concat</w:t>
      </w:r>
      <w:proofErr w:type="spellEnd"/>
      <w:r w:rsidRPr="00110F35">
        <w:rPr>
          <w:color w:val="000000" w:themeColor="text1"/>
          <w:sz w:val="28"/>
          <w:szCs w:val="28"/>
        </w:rPr>
        <w:t>( '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mukund</w:t>
      </w:r>
      <w:proofErr w:type="spellEnd"/>
      <w:r w:rsidRPr="00110F35">
        <w:rPr>
          <w:color w:val="000000" w:themeColor="text1"/>
          <w:sz w:val="28"/>
          <w:szCs w:val="28"/>
        </w:rPr>
        <w:t>' ,' ','jha');</w:t>
      </w:r>
    </w:p>
    <w:p w14:paraId="070272A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3F5A67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concat</w:t>
      </w:r>
      <w:proofErr w:type="spellEnd"/>
      <w:r w:rsidRPr="00110F35">
        <w:rPr>
          <w:color w:val="000000" w:themeColor="text1"/>
          <w:sz w:val="28"/>
          <w:szCs w:val="28"/>
        </w:rPr>
        <w:t>( '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mukund</w:t>
      </w:r>
      <w:proofErr w:type="spellEnd"/>
      <w:r w:rsidRPr="00110F35">
        <w:rPr>
          <w:color w:val="000000" w:themeColor="text1"/>
          <w:sz w:val="28"/>
          <w:szCs w:val="28"/>
        </w:rPr>
        <w:t xml:space="preserve">' ,' ','jha')as </w:t>
      </w:r>
      <w:proofErr w:type="spellStart"/>
      <w:r w:rsidRPr="00110F35">
        <w:rPr>
          <w:color w:val="000000" w:themeColor="text1"/>
          <w:sz w:val="28"/>
          <w:szCs w:val="28"/>
        </w:rPr>
        <w:t>fullname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01FF303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5E98EC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concat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fname</w:t>
      </w:r>
      <w:proofErr w:type="spellEnd"/>
      <w:r w:rsidRPr="00110F35">
        <w:rPr>
          <w:color w:val="000000" w:themeColor="text1"/>
          <w:sz w:val="28"/>
          <w:szCs w:val="28"/>
        </w:rPr>
        <w:t>,' ',</w:t>
      </w:r>
      <w:proofErr w:type="spellStart"/>
      <w:r w:rsidRPr="00110F35">
        <w:rPr>
          <w:color w:val="000000" w:themeColor="text1"/>
          <w:sz w:val="28"/>
          <w:szCs w:val="28"/>
        </w:rPr>
        <w:t>lname</w:t>
      </w:r>
      <w:proofErr w:type="spellEnd"/>
      <w:r w:rsidRPr="00110F35">
        <w:rPr>
          <w:color w:val="000000" w:themeColor="text1"/>
          <w:sz w:val="28"/>
          <w:szCs w:val="28"/>
        </w:rPr>
        <w:t xml:space="preserve">)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 xml:space="preserve"> as </w:t>
      </w:r>
      <w:proofErr w:type="spellStart"/>
      <w:r w:rsidRPr="00110F35">
        <w:rPr>
          <w:color w:val="000000" w:themeColor="text1"/>
          <w:sz w:val="28"/>
          <w:szCs w:val="28"/>
        </w:rPr>
        <w:t>fullname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5C17A8E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2B8C99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desc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561A8DD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stucrud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53C0E8E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AB366F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select reverse('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') as reverse;</w:t>
      </w:r>
    </w:p>
    <w:p w14:paraId="3F82006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9562DC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concat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gramEnd"/>
      <w:r w:rsidRPr="00110F35">
        <w:rPr>
          <w:color w:val="000000" w:themeColor="text1"/>
          <w:sz w:val="28"/>
          <w:szCs w:val="28"/>
        </w:rPr>
        <w:t>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', reverse('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 xml:space="preserve">')) as </w:t>
      </w:r>
      <w:proofErr w:type="spellStart"/>
      <w:r w:rsidRPr="00110F35">
        <w:rPr>
          <w:color w:val="000000" w:themeColor="text1"/>
          <w:sz w:val="28"/>
          <w:szCs w:val="28"/>
        </w:rPr>
        <w:t>palindrom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7A264A1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9F5FDE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r w:rsidRPr="00110F35">
        <w:rPr>
          <w:color w:val="000000" w:themeColor="text1"/>
          <w:sz w:val="28"/>
          <w:szCs w:val="28"/>
        </w:rPr>
        <w:t>char_length</w:t>
      </w:r>
      <w:proofErr w:type="spellEnd"/>
      <w:r w:rsidRPr="00110F35">
        <w:rPr>
          <w:color w:val="000000" w:themeColor="text1"/>
          <w:sz w:val="28"/>
          <w:szCs w:val="28"/>
        </w:rPr>
        <w:t>('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');</w:t>
      </w:r>
    </w:p>
    <w:p w14:paraId="5D1A1F6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E3434E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gramStart"/>
      <w:r w:rsidRPr="00110F35">
        <w:rPr>
          <w:color w:val="000000" w:themeColor="text1"/>
          <w:sz w:val="28"/>
          <w:szCs w:val="28"/>
        </w:rPr>
        <w:t>upper(</w:t>
      </w:r>
      <w:proofErr w:type="gramEnd"/>
      <w:r w:rsidRPr="00110F35">
        <w:rPr>
          <w:color w:val="000000" w:themeColor="text1"/>
          <w:sz w:val="28"/>
          <w:szCs w:val="28"/>
        </w:rPr>
        <w:t>'there is heaven of the earth') as upper;</w:t>
      </w:r>
    </w:p>
    <w:p w14:paraId="43DF0E8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F3D7E9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gramStart"/>
      <w:r w:rsidRPr="00110F35">
        <w:rPr>
          <w:color w:val="000000" w:themeColor="text1"/>
          <w:sz w:val="28"/>
          <w:szCs w:val="28"/>
        </w:rPr>
        <w:t>lower(</w:t>
      </w:r>
      <w:proofErr w:type="gramEnd"/>
      <w:r w:rsidRPr="00110F35">
        <w:rPr>
          <w:color w:val="000000" w:themeColor="text1"/>
          <w:sz w:val="28"/>
          <w:szCs w:val="28"/>
        </w:rPr>
        <w:t>'THERE IS HEAVEN OF THE EARTH') as lower;</w:t>
      </w:r>
    </w:p>
    <w:p w14:paraId="552DC15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75E1A3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datestu</w:t>
      </w:r>
      <w:proofErr w:type="spellEnd"/>
      <w:r w:rsidRPr="00110F35">
        <w:rPr>
          <w:color w:val="000000" w:themeColor="text1"/>
          <w:sz w:val="28"/>
          <w:szCs w:val="28"/>
        </w:rPr>
        <w:t>(</w:t>
      </w:r>
      <w:proofErr w:type="gramEnd"/>
    </w:p>
    <w:p w14:paraId="501F948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name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</w:t>
      </w:r>
    </w:p>
    <w:p w14:paraId="6690F65F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dob date,</w:t>
      </w:r>
    </w:p>
    <w:p w14:paraId="62488EB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dot time,</w:t>
      </w:r>
    </w:p>
    <w:p w14:paraId="149844D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spellStart"/>
      <w:r w:rsidRPr="00110F35">
        <w:rPr>
          <w:color w:val="000000" w:themeColor="text1"/>
          <w:sz w:val="28"/>
          <w:szCs w:val="28"/>
        </w:rPr>
        <w:t>bt</w:t>
      </w:r>
      <w:proofErr w:type="spellEnd"/>
      <w:r w:rsidRPr="00110F35">
        <w:rPr>
          <w:color w:val="000000" w:themeColor="text1"/>
          <w:sz w:val="28"/>
          <w:szCs w:val="28"/>
        </w:rPr>
        <w:t xml:space="preserve"> datetime</w:t>
      </w:r>
    </w:p>
    <w:p w14:paraId="3095F30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);</w:t>
      </w:r>
    </w:p>
    <w:p w14:paraId="039A18B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9B3A41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BA9C365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110F35">
        <w:rPr>
          <w:color w:val="000000" w:themeColor="text1"/>
          <w:sz w:val="28"/>
          <w:szCs w:val="28"/>
        </w:rPr>
        <w:t>datestu</w:t>
      </w:r>
      <w:proofErr w:type="spellEnd"/>
      <w:r w:rsidRPr="00110F35">
        <w:rPr>
          <w:color w:val="000000" w:themeColor="text1"/>
          <w:sz w:val="28"/>
          <w:szCs w:val="28"/>
        </w:rPr>
        <w:t xml:space="preserve">  value</w:t>
      </w:r>
      <w:proofErr w:type="gramEnd"/>
      <w:r w:rsidRPr="00110F35">
        <w:rPr>
          <w:color w:val="000000" w:themeColor="text1"/>
          <w:sz w:val="28"/>
          <w:szCs w:val="28"/>
        </w:rPr>
        <w:t xml:space="preserve"> ('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>' , '1995-01-02','05:07:04','1994-04-19 05:04:03');</w:t>
      </w:r>
    </w:p>
    <w:p w14:paraId="0AB9BB68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25743B9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datestu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38CDD9D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C2BBBF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10F35">
        <w:rPr>
          <w:color w:val="000000" w:themeColor="text1"/>
          <w:sz w:val="28"/>
          <w:szCs w:val="28"/>
        </w:rPr>
        <w:t>datestu</w:t>
      </w:r>
      <w:proofErr w:type="spellEnd"/>
      <w:r w:rsidRPr="00110F35">
        <w:rPr>
          <w:color w:val="000000" w:themeColor="text1"/>
          <w:sz w:val="28"/>
          <w:szCs w:val="28"/>
        </w:rPr>
        <w:t xml:space="preserve"> </w:t>
      </w:r>
      <w:proofErr w:type="gramStart"/>
      <w:r w:rsidRPr="00110F35">
        <w:rPr>
          <w:color w:val="000000" w:themeColor="text1"/>
          <w:sz w:val="28"/>
          <w:szCs w:val="28"/>
        </w:rPr>
        <w:t>values(</w:t>
      </w:r>
      <w:proofErr w:type="gramEnd"/>
      <w:r w:rsidRPr="00110F35">
        <w:rPr>
          <w:color w:val="000000" w:themeColor="text1"/>
          <w:sz w:val="28"/>
          <w:szCs w:val="28"/>
        </w:rPr>
        <w:t>'</w:t>
      </w:r>
      <w:proofErr w:type="spellStart"/>
      <w:r w:rsidRPr="00110F35">
        <w:rPr>
          <w:color w:val="000000" w:themeColor="text1"/>
          <w:sz w:val="28"/>
          <w:szCs w:val="28"/>
        </w:rPr>
        <w:t>giri</w:t>
      </w:r>
      <w:proofErr w:type="spellEnd"/>
      <w:r w:rsidRPr="00110F35">
        <w:rPr>
          <w:color w:val="000000" w:themeColor="text1"/>
          <w:sz w:val="28"/>
          <w:szCs w:val="28"/>
        </w:rPr>
        <w:t xml:space="preserve">', </w:t>
      </w:r>
      <w:proofErr w:type="spellStart"/>
      <w:r w:rsidRPr="00110F35">
        <w:rPr>
          <w:color w:val="000000" w:themeColor="text1"/>
          <w:sz w:val="28"/>
          <w:szCs w:val="28"/>
        </w:rPr>
        <w:t>curdate</w:t>
      </w:r>
      <w:proofErr w:type="spellEnd"/>
      <w:r w:rsidRPr="00110F35">
        <w:rPr>
          <w:color w:val="000000" w:themeColor="text1"/>
          <w:sz w:val="28"/>
          <w:szCs w:val="28"/>
        </w:rPr>
        <w:t xml:space="preserve">(), </w:t>
      </w:r>
      <w:proofErr w:type="spellStart"/>
      <w:r w:rsidRPr="00110F35">
        <w:rPr>
          <w:color w:val="000000" w:themeColor="text1"/>
          <w:sz w:val="28"/>
          <w:szCs w:val="28"/>
        </w:rPr>
        <w:t>curtime</w:t>
      </w:r>
      <w:proofErr w:type="spellEnd"/>
      <w:r w:rsidRPr="00110F35">
        <w:rPr>
          <w:color w:val="000000" w:themeColor="text1"/>
          <w:sz w:val="28"/>
          <w:szCs w:val="28"/>
        </w:rPr>
        <w:t>(),now());</w:t>
      </w:r>
    </w:p>
    <w:p w14:paraId="44D6D3E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110F35">
        <w:rPr>
          <w:color w:val="000000" w:themeColor="text1"/>
          <w:sz w:val="28"/>
          <w:szCs w:val="28"/>
        </w:rPr>
        <w:t>datestu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008C820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9657EC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gramStart"/>
      <w:r w:rsidRPr="00110F35">
        <w:rPr>
          <w:color w:val="000000" w:themeColor="text1"/>
          <w:sz w:val="28"/>
          <w:szCs w:val="28"/>
        </w:rPr>
        <w:t>customer(</w:t>
      </w:r>
      <w:proofErr w:type="gramEnd"/>
    </w:p>
    <w:p w14:paraId="35BDFE5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proofErr w:type="spellStart"/>
      <w:r w:rsidRPr="00110F35">
        <w:rPr>
          <w:color w:val="000000" w:themeColor="text1"/>
          <w:sz w:val="28"/>
          <w:szCs w:val="28"/>
        </w:rPr>
        <w:lastRenderedPageBreak/>
        <w:t>cid</w:t>
      </w:r>
      <w:proofErr w:type="spellEnd"/>
      <w:r w:rsidRPr="00110F35">
        <w:rPr>
          <w:color w:val="000000" w:themeColor="text1"/>
          <w:sz w:val="28"/>
          <w:szCs w:val="28"/>
        </w:rPr>
        <w:t xml:space="preserve"> int not null </w:t>
      </w:r>
      <w:proofErr w:type="spellStart"/>
      <w:r w:rsidRPr="00110F35">
        <w:rPr>
          <w:color w:val="000000" w:themeColor="text1"/>
          <w:sz w:val="28"/>
          <w:szCs w:val="28"/>
        </w:rPr>
        <w:t>auto_increment</w:t>
      </w:r>
      <w:proofErr w:type="spellEnd"/>
      <w:r w:rsidRPr="00110F35">
        <w:rPr>
          <w:color w:val="000000" w:themeColor="text1"/>
          <w:sz w:val="28"/>
          <w:szCs w:val="28"/>
        </w:rPr>
        <w:t xml:space="preserve"> primary key, </w:t>
      </w:r>
      <w:proofErr w:type="spellStart"/>
      <w:r w:rsidRPr="00110F35">
        <w:rPr>
          <w:color w:val="000000" w:themeColor="text1"/>
          <w:sz w:val="28"/>
          <w:szCs w:val="28"/>
        </w:rPr>
        <w:t>cname</w:t>
      </w:r>
      <w:proofErr w:type="spellEnd"/>
      <w:r w:rsidRPr="00110F35">
        <w:rPr>
          <w:color w:val="000000" w:themeColor="text1"/>
          <w:sz w:val="28"/>
          <w:szCs w:val="28"/>
        </w:rPr>
        <w:t xml:space="preserve"> </w:t>
      </w:r>
      <w:proofErr w:type="gramStart"/>
      <w:r w:rsidRPr="00110F35">
        <w:rPr>
          <w:color w:val="000000" w:themeColor="text1"/>
          <w:sz w:val="28"/>
          <w:szCs w:val="28"/>
        </w:rPr>
        <w:t>varchar(</w:t>
      </w:r>
      <w:proofErr w:type="gramEnd"/>
      <w:r w:rsidRPr="00110F35">
        <w:rPr>
          <w:color w:val="000000" w:themeColor="text1"/>
          <w:sz w:val="28"/>
          <w:szCs w:val="28"/>
        </w:rPr>
        <w:t>55), email varchar(100));</w:t>
      </w:r>
    </w:p>
    <w:p w14:paraId="54D28D8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C8D6930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desc customer;</w:t>
      </w:r>
    </w:p>
    <w:p w14:paraId="48091FC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11581E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create table </w:t>
      </w:r>
      <w:proofErr w:type="gramStart"/>
      <w:r w:rsidRPr="00110F35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oid</w:t>
      </w:r>
      <w:proofErr w:type="spellEnd"/>
      <w:r w:rsidRPr="00110F35">
        <w:rPr>
          <w:color w:val="000000" w:themeColor="text1"/>
          <w:sz w:val="28"/>
          <w:szCs w:val="28"/>
        </w:rPr>
        <w:t xml:space="preserve"> int not null </w:t>
      </w:r>
      <w:proofErr w:type="spellStart"/>
      <w:r w:rsidRPr="00110F35">
        <w:rPr>
          <w:color w:val="000000" w:themeColor="text1"/>
          <w:sz w:val="28"/>
          <w:szCs w:val="28"/>
        </w:rPr>
        <w:t>auto_increment</w:t>
      </w:r>
      <w:proofErr w:type="spellEnd"/>
      <w:r w:rsidRPr="00110F35">
        <w:rPr>
          <w:color w:val="000000" w:themeColor="text1"/>
          <w:sz w:val="28"/>
          <w:szCs w:val="28"/>
        </w:rPr>
        <w:t xml:space="preserve"> primary </w:t>
      </w:r>
      <w:proofErr w:type="spellStart"/>
      <w:r w:rsidRPr="00110F35">
        <w:rPr>
          <w:color w:val="000000" w:themeColor="text1"/>
          <w:sz w:val="28"/>
          <w:szCs w:val="28"/>
        </w:rPr>
        <w:t>key,orderdate</w:t>
      </w:r>
      <w:proofErr w:type="spellEnd"/>
      <w:r w:rsidRPr="00110F35">
        <w:rPr>
          <w:color w:val="000000" w:themeColor="text1"/>
          <w:sz w:val="28"/>
          <w:szCs w:val="28"/>
        </w:rPr>
        <w:t xml:space="preserve"> date, </w:t>
      </w:r>
      <w:proofErr w:type="spellStart"/>
      <w:r w:rsidRPr="00110F35">
        <w:rPr>
          <w:color w:val="000000" w:themeColor="text1"/>
          <w:sz w:val="28"/>
          <w:szCs w:val="28"/>
        </w:rPr>
        <w:t>cid</w:t>
      </w:r>
      <w:proofErr w:type="spellEnd"/>
      <w:r w:rsidRPr="00110F35">
        <w:rPr>
          <w:color w:val="000000" w:themeColor="text1"/>
          <w:sz w:val="28"/>
          <w:szCs w:val="28"/>
        </w:rPr>
        <w:t xml:space="preserve"> int, foreign key(</w:t>
      </w:r>
      <w:proofErr w:type="spellStart"/>
      <w:r w:rsidRPr="00110F35">
        <w:rPr>
          <w:color w:val="000000" w:themeColor="text1"/>
          <w:sz w:val="28"/>
          <w:szCs w:val="28"/>
        </w:rPr>
        <w:t>cid</w:t>
      </w:r>
      <w:proofErr w:type="spellEnd"/>
      <w:r w:rsidRPr="00110F35">
        <w:rPr>
          <w:color w:val="000000" w:themeColor="text1"/>
          <w:sz w:val="28"/>
          <w:szCs w:val="28"/>
        </w:rPr>
        <w:t>) references customer(</w:t>
      </w:r>
      <w:proofErr w:type="spellStart"/>
      <w:r w:rsidRPr="00110F35">
        <w:rPr>
          <w:color w:val="000000" w:themeColor="text1"/>
          <w:sz w:val="28"/>
          <w:szCs w:val="28"/>
        </w:rPr>
        <w:t>cid</w:t>
      </w:r>
      <w:proofErr w:type="spellEnd"/>
      <w:r w:rsidRPr="00110F35">
        <w:rPr>
          <w:color w:val="000000" w:themeColor="text1"/>
          <w:sz w:val="28"/>
          <w:szCs w:val="28"/>
        </w:rPr>
        <w:t>));</w:t>
      </w:r>
    </w:p>
    <w:p w14:paraId="5125DFA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 desc orders;</w:t>
      </w:r>
    </w:p>
    <w:p w14:paraId="3502B86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4468347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insert into customer(</w:t>
      </w:r>
      <w:proofErr w:type="gramStart"/>
      <w:r w:rsidRPr="00110F35">
        <w:rPr>
          <w:color w:val="000000" w:themeColor="text1"/>
          <w:sz w:val="28"/>
          <w:szCs w:val="28"/>
        </w:rPr>
        <w:t>cid,cname</w:t>
      </w:r>
      <w:proofErr w:type="gramEnd"/>
      <w:r w:rsidRPr="00110F35">
        <w:rPr>
          <w:color w:val="000000" w:themeColor="text1"/>
          <w:sz w:val="28"/>
          <w:szCs w:val="28"/>
        </w:rPr>
        <w:t>,email)values(1,'giri','giri123@gmail.com'),(2,'jha','jha123@gmail.com'),(3,'kumar','kumar123@gmail.com');</w:t>
      </w:r>
    </w:p>
    <w:p w14:paraId="6CB24B51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select * from customer;</w:t>
      </w:r>
    </w:p>
    <w:p w14:paraId="0F004D34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199E713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110F35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oid</w:t>
      </w:r>
      <w:proofErr w:type="spellEnd"/>
      <w:r w:rsidRPr="00110F35">
        <w:rPr>
          <w:color w:val="000000" w:themeColor="text1"/>
          <w:sz w:val="28"/>
          <w:szCs w:val="28"/>
        </w:rPr>
        <w:t xml:space="preserve">, </w:t>
      </w:r>
      <w:proofErr w:type="spellStart"/>
      <w:r w:rsidRPr="00110F35">
        <w:rPr>
          <w:color w:val="000000" w:themeColor="text1"/>
          <w:sz w:val="28"/>
          <w:szCs w:val="28"/>
        </w:rPr>
        <w:t>orderdate,amount,cid</w:t>
      </w:r>
      <w:proofErr w:type="spellEnd"/>
      <w:r w:rsidRPr="00110F35">
        <w:rPr>
          <w:color w:val="000000" w:themeColor="text1"/>
          <w:sz w:val="28"/>
          <w:szCs w:val="28"/>
        </w:rPr>
        <w:t>) values(1,'2019/05/04',55,1),</w:t>
      </w:r>
    </w:p>
    <w:p w14:paraId="6E6A6D6C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(2,'2019/09/06',86,2</w:t>
      </w:r>
      <w:proofErr w:type="gramStart"/>
      <w:r w:rsidRPr="00110F35">
        <w:rPr>
          <w:color w:val="000000" w:themeColor="text1"/>
          <w:sz w:val="28"/>
          <w:szCs w:val="28"/>
        </w:rPr>
        <w:t>),(</w:t>
      </w:r>
      <w:proofErr w:type="gramEnd"/>
      <w:r w:rsidRPr="00110F35">
        <w:rPr>
          <w:color w:val="000000" w:themeColor="text1"/>
          <w:sz w:val="28"/>
          <w:szCs w:val="28"/>
        </w:rPr>
        <w:t>3,'2022/09/07',155,1),(4,'2023/08/04',95,3);</w:t>
      </w:r>
    </w:p>
    <w:p w14:paraId="03F4C0A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F8F4FE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alter table orders add amount int;</w:t>
      </w:r>
    </w:p>
    <w:p w14:paraId="17F8780E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2227A97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6FC5D3F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110F35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110F35">
        <w:rPr>
          <w:color w:val="000000" w:themeColor="text1"/>
          <w:sz w:val="28"/>
          <w:szCs w:val="28"/>
        </w:rPr>
        <w:t>oid</w:t>
      </w:r>
      <w:proofErr w:type="spellEnd"/>
      <w:r w:rsidRPr="00110F35">
        <w:rPr>
          <w:color w:val="000000" w:themeColor="text1"/>
          <w:sz w:val="28"/>
          <w:szCs w:val="28"/>
        </w:rPr>
        <w:t xml:space="preserve">, </w:t>
      </w:r>
      <w:proofErr w:type="spellStart"/>
      <w:r w:rsidRPr="00110F35">
        <w:rPr>
          <w:color w:val="000000" w:themeColor="text1"/>
          <w:sz w:val="28"/>
          <w:szCs w:val="28"/>
        </w:rPr>
        <w:t>orderdate,amount,cid</w:t>
      </w:r>
      <w:proofErr w:type="spellEnd"/>
      <w:r w:rsidRPr="00110F35">
        <w:rPr>
          <w:color w:val="000000" w:themeColor="text1"/>
          <w:sz w:val="28"/>
          <w:szCs w:val="28"/>
        </w:rPr>
        <w:t>) values(1,'2019/05/04',55,1),</w:t>
      </w:r>
    </w:p>
    <w:p w14:paraId="13616DC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(2,'2019/09/06',86,2</w:t>
      </w:r>
      <w:proofErr w:type="gramStart"/>
      <w:r w:rsidRPr="00110F35">
        <w:rPr>
          <w:color w:val="000000" w:themeColor="text1"/>
          <w:sz w:val="28"/>
          <w:szCs w:val="28"/>
        </w:rPr>
        <w:t>),(</w:t>
      </w:r>
      <w:proofErr w:type="gramEnd"/>
      <w:r w:rsidRPr="00110F35">
        <w:rPr>
          <w:color w:val="000000" w:themeColor="text1"/>
          <w:sz w:val="28"/>
          <w:szCs w:val="28"/>
        </w:rPr>
        <w:t>3,'2022/09/07',155,1),(4,'2023/08/04',95,3);</w:t>
      </w:r>
    </w:p>
    <w:p w14:paraId="1BBDCE1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B988E9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select * from orders;</w:t>
      </w:r>
    </w:p>
    <w:p w14:paraId="06A40EB5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5ED4D7E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insert into customer(</w:t>
      </w:r>
      <w:proofErr w:type="gramStart"/>
      <w:r w:rsidRPr="00110F35">
        <w:rPr>
          <w:color w:val="000000" w:themeColor="text1"/>
          <w:sz w:val="28"/>
          <w:szCs w:val="28"/>
        </w:rPr>
        <w:t>cid,cname</w:t>
      </w:r>
      <w:proofErr w:type="gramEnd"/>
      <w:r w:rsidRPr="00110F35">
        <w:rPr>
          <w:color w:val="000000" w:themeColor="text1"/>
          <w:sz w:val="28"/>
          <w:szCs w:val="28"/>
        </w:rPr>
        <w:t>,email)values(5,'giridhari','giridharijha123@gmail.com');</w:t>
      </w:r>
    </w:p>
    <w:p w14:paraId="266C4BF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select * from customer;</w:t>
      </w:r>
    </w:p>
    <w:p w14:paraId="23ABAE75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>select * from orders;</w:t>
      </w:r>
    </w:p>
    <w:p w14:paraId="0C5082E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7BB1EA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* from </w:t>
      </w:r>
      <w:proofErr w:type="gramStart"/>
      <w:r w:rsidRPr="00110F35">
        <w:rPr>
          <w:color w:val="000000" w:themeColor="text1"/>
          <w:sz w:val="28"/>
          <w:szCs w:val="28"/>
        </w:rPr>
        <w:t>customer ,</w:t>
      </w:r>
      <w:proofErr w:type="gramEnd"/>
      <w:r w:rsidRPr="00110F35">
        <w:rPr>
          <w:color w:val="000000" w:themeColor="text1"/>
          <w:sz w:val="28"/>
          <w:szCs w:val="28"/>
        </w:rPr>
        <w:t xml:space="preserve"> orders where </w:t>
      </w:r>
      <w:proofErr w:type="spellStart"/>
      <w:r w:rsidRPr="00110F35">
        <w:rPr>
          <w:color w:val="000000" w:themeColor="text1"/>
          <w:sz w:val="28"/>
          <w:szCs w:val="28"/>
        </w:rPr>
        <w:t>customer.cid</w:t>
      </w:r>
      <w:proofErr w:type="spellEnd"/>
      <w:r w:rsidRPr="00110F35">
        <w:rPr>
          <w:color w:val="000000" w:themeColor="text1"/>
          <w:sz w:val="28"/>
          <w:szCs w:val="28"/>
        </w:rPr>
        <w:t xml:space="preserve"> = </w:t>
      </w:r>
      <w:proofErr w:type="spellStart"/>
      <w:r w:rsidRPr="00110F35">
        <w:rPr>
          <w:color w:val="000000" w:themeColor="text1"/>
          <w:sz w:val="28"/>
          <w:szCs w:val="28"/>
        </w:rPr>
        <w:t>orders.cid</w:t>
      </w:r>
      <w:proofErr w:type="spellEnd"/>
      <w:r w:rsidRPr="00110F35">
        <w:rPr>
          <w:color w:val="000000" w:themeColor="text1"/>
          <w:sz w:val="28"/>
          <w:szCs w:val="28"/>
        </w:rPr>
        <w:t xml:space="preserve"> ;</w:t>
      </w:r>
    </w:p>
    <w:p w14:paraId="3092D53D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0C0B5B55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 </w:t>
      </w:r>
      <w:proofErr w:type="spellStart"/>
      <w:r w:rsidRPr="00110F35">
        <w:rPr>
          <w:color w:val="000000" w:themeColor="text1"/>
          <w:sz w:val="28"/>
          <w:szCs w:val="28"/>
        </w:rPr>
        <w:t>cname</w:t>
      </w:r>
      <w:proofErr w:type="spellEnd"/>
      <w:r w:rsidRPr="00110F35">
        <w:rPr>
          <w:color w:val="000000" w:themeColor="text1"/>
          <w:sz w:val="28"/>
          <w:szCs w:val="28"/>
        </w:rPr>
        <w:t xml:space="preserve">, </w:t>
      </w:r>
      <w:proofErr w:type="spellStart"/>
      <w:r w:rsidRPr="00110F35">
        <w:rPr>
          <w:color w:val="000000" w:themeColor="text1"/>
          <w:sz w:val="28"/>
          <w:szCs w:val="28"/>
        </w:rPr>
        <w:t>orderdate</w:t>
      </w:r>
      <w:proofErr w:type="spellEnd"/>
      <w:r w:rsidRPr="00110F35">
        <w:rPr>
          <w:color w:val="000000" w:themeColor="text1"/>
          <w:sz w:val="28"/>
          <w:szCs w:val="28"/>
        </w:rPr>
        <w:t xml:space="preserve">, amount </w:t>
      </w:r>
      <w:proofErr w:type="gramStart"/>
      <w:r w:rsidRPr="00110F35">
        <w:rPr>
          <w:color w:val="000000" w:themeColor="text1"/>
          <w:sz w:val="28"/>
          <w:szCs w:val="28"/>
        </w:rPr>
        <w:t>from  customer</w:t>
      </w:r>
      <w:proofErr w:type="gramEnd"/>
      <w:r w:rsidRPr="00110F35">
        <w:rPr>
          <w:color w:val="000000" w:themeColor="text1"/>
          <w:sz w:val="28"/>
          <w:szCs w:val="28"/>
        </w:rPr>
        <w:t xml:space="preserve"> join orders on </w:t>
      </w:r>
      <w:proofErr w:type="spellStart"/>
      <w:r w:rsidRPr="00110F35">
        <w:rPr>
          <w:color w:val="000000" w:themeColor="text1"/>
          <w:sz w:val="28"/>
          <w:szCs w:val="28"/>
        </w:rPr>
        <w:t>customer.cid</w:t>
      </w:r>
      <w:proofErr w:type="spellEnd"/>
      <w:r w:rsidRPr="00110F35">
        <w:rPr>
          <w:color w:val="000000" w:themeColor="text1"/>
          <w:sz w:val="28"/>
          <w:szCs w:val="28"/>
        </w:rPr>
        <w:t xml:space="preserve">= </w:t>
      </w:r>
      <w:proofErr w:type="spellStart"/>
      <w:r w:rsidRPr="00110F35">
        <w:rPr>
          <w:color w:val="000000" w:themeColor="text1"/>
          <w:sz w:val="28"/>
          <w:szCs w:val="28"/>
        </w:rPr>
        <w:t>orders.cid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2ABB7B03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756ADF3A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t xml:space="preserve">select* from customer left </w:t>
      </w:r>
      <w:proofErr w:type="gramStart"/>
      <w:r w:rsidRPr="00110F35">
        <w:rPr>
          <w:color w:val="000000" w:themeColor="text1"/>
          <w:sz w:val="28"/>
          <w:szCs w:val="28"/>
        </w:rPr>
        <w:t>join</w:t>
      </w:r>
      <w:proofErr w:type="gramEnd"/>
      <w:r w:rsidRPr="00110F35">
        <w:rPr>
          <w:color w:val="000000" w:themeColor="text1"/>
          <w:sz w:val="28"/>
          <w:szCs w:val="28"/>
        </w:rPr>
        <w:t xml:space="preserve"> orders on </w:t>
      </w:r>
      <w:proofErr w:type="spellStart"/>
      <w:r w:rsidRPr="00110F35">
        <w:rPr>
          <w:color w:val="000000" w:themeColor="text1"/>
          <w:sz w:val="28"/>
          <w:szCs w:val="28"/>
        </w:rPr>
        <w:t>customer.cid</w:t>
      </w:r>
      <w:proofErr w:type="spellEnd"/>
      <w:r w:rsidRPr="00110F35">
        <w:rPr>
          <w:color w:val="000000" w:themeColor="text1"/>
          <w:sz w:val="28"/>
          <w:szCs w:val="28"/>
        </w:rPr>
        <w:t xml:space="preserve"> = </w:t>
      </w:r>
      <w:proofErr w:type="spellStart"/>
      <w:r w:rsidRPr="00110F35">
        <w:rPr>
          <w:color w:val="000000" w:themeColor="text1"/>
          <w:sz w:val="28"/>
          <w:szCs w:val="28"/>
        </w:rPr>
        <w:t>orders.cid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2002BCAB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240CA4B2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  <w:r w:rsidRPr="00110F35">
        <w:rPr>
          <w:color w:val="000000" w:themeColor="text1"/>
          <w:sz w:val="28"/>
          <w:szCs w:val="28"/>
        </w:rPr>
        <w:lastRenderedPageBreak/>
        <w:t xml:space="preserve">select* from customer right </w:t>
      </w:r>
      <w:proofErr w:type="gramStart"/>
      <w:r w:rsidRPr="00110F35">
        <w:rPr>
          <w:color w:val="000000" w:themeColor="text1"/>
          <w:sz w:val="28"/>
          <w:szCs w:val="28"/>
        </w:rPr>
        <w:t>join</w:t>
      </w:r>
      <w:proofErr w:type="gramEnd"/>
      <w:r w:rsidRPr="00110F35">
        <w:rPr>
          <w:color w:val="000000" w:themeColor="text1"/>
          <w:sz w:val="28"/>
          <w:szCs w:val="28"/>
        </w:rPr>
        <w:t xml:space="preserve"> orders on </w:t>
      </w:r>
      <w:proofErr w:type="spellStart"/>
      <w:r w:rsidRPr="00110F35">
        <w:rPr>
          <w:color w:val="000000" w:themeColor="text1"/>
          <w:sz w:val="28"/>
          <w:szCs w:val="28"/>
        </w:rPr>
        <w:t>customer.cid</w:t>
      </w:r>
      <w:proofErr w:type="spellEnd"/>
      <w:r w:rsidRPr="00110F35">
        <w:rPr>
          <w:color w:val="000000" w:themeColor="text1"/>
          <w:sz w:val="28"/>
          <w:szCs w:val="28"/>
        </w:rPr>
        <w:t xml:space="preserve"> = </w:t>
      </w:r>
      <w:proofErr w:type="spellStart"/>
      <w:r w:rsidRPr="00110F35">
        <w:rPr>
          <w:color w:val="000000" w:themeColor="text1"/>
          <w:sz w:val="28"/>
          <w:szCs w:val="28"/>
        </w:rPr>
        <w:t>orders.cid</w:t>
      </w:r>
      <w:proofErr w:type="spellEnd"/>
      <w:r w:rsidRPr="00110F35">
        <w:rPr>
          <w:color w:val="000000" w:themeColor="text1"/>
          <w:sz w:val="28"/>
          <w:szCs w:val="28"/>
        </w:rPr>
        <w:t>;</w:t>
      </w:r>
    </w:p>
    <w:p w14:paraId="1416F976" w14:textId="77777777" w:rsidR="00110F35" w:rsidRPr="00110F35" w:rsidRDefault="00110F35" w:rsidP="00110F35">
      <w:pPr>
        <w:rPr>
          <w:color w:val="000000" w:themeColor="text1"/>
          <w:sz w:val="28"/>
          <w:szCs w:val="28"/>
        </w:rPr>
      </w:pPr>
    </w:p>
    <w:p w14:paraId="3F41E66B" w14:textId="77777777" w:rsidR="00110F35" w:rsidRDefault="00110F35" w:rsidP="00B36738">
      <w:pPr>
        <w:rPr>
          <w:color w:val="000000" w:themeColor="text1"/>
          <w:sz w:val="28"/>
          <w:szCs w:val="28"/>
        </w:rPr>
      </w:pPr>
    </w:p>
    <w:p w14:paraId="6531767F" w14:textId="713C3925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5881322" w14:textId="77777777" w:rsidR="00B36738" w:rsidRPr="00A936E0" w:rsidRDefault="00B36738" w:rsidP="00B36738">
      <w:pPr>
        <w:rPr>
          <w:color w:val="000000" w:themeColor="text1"/>
          <w:sz w:val="28"/>
          <w:szCs w:val="28"/>
        </w:rPr>
      </w:pPr>
    </w:p>
    <w:sectPr w:rsidR="00B36738" w:rsidRPr="00A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771E69"/>
    <w:multiLevelType w:val="hybridMultilevel"/>
    <w:tmpl w:val="E750A294"/>
    <w:lvl w:ilvl="0" w:tplc="7C58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81629254">
    <w:abstractNumId w:val="20"/>
  </w:num>
  <w:num w:numId="2" w16cid:durableId="272518414">
    <w:abstractNumId w:val="12"/>
  </w:num>
  <w:num w:numId="3" w16cid:durableId="205601876">
    <w:abstractNumId w:val="10"/>
  </w:num>
  <w:num w:numId="4" w16cid:durableId="193620598">
    <w:abstractNumId w:val="22"/>
  </w:num>
  <w:num w:numId="5" w16cid:durableId="1731146277">
    <w:abstractNumId w:val="13"/>
  </w:num>
  <w:num w:numId="6" w16cid:durableId="1686904129">
    <w:abstractNumId w:val="17"/>
  </w:num>
  <w:num w:numId="7" w16cid:durableId="99880865">
    <w:abstractNumId w:val="19"/>
  </w:num>
  <w:num w:numId="8" w16cid:durableId="143396880">
    <w:abstractNumId w:val="9"/>
  </w:num>
  <w:num w:numId="9" w16cid:durableId="1845126986">
    <w:abstractNumId w:val="7"/>
  </w:num>
  <w:num w:numId="10" w16cid:durableId="2083480689">
    <w:abstractNumId w:val="6"/>
  </w:num>
  <w:num w:numId="11" w16cid:durableId="179008401">
    <w:abstractNumId w:val="5"/>
  </w:num>
  <w:num w:numId="12" w16cid:durableId="1027293259">
    <w:abstractNumId w:val="4"/>
  </w:num>
  <w:num w:numId="13" w16cid:durableId="1825007456">
    <w:abstractNumId w:val="8"/>
  </w:num>
  <w:num w:numId="14" w16cid:durableId="1716392734">
    <w:abstractNumId w:val="3"/>
  </w:num>
  <w:num w:numId="15" w16cid:durableId="1767386418">
    <w:abstractNumId w:val="2"/>
  </w:num>
  <w:num w:numId="16" w16cid:durableId="235751071">
    <w:abstractNumId w:val="1"/>
  </w:num>
  <w:num w:numId="17" w16cid:durableId="1648168336">
    <w:abstractNumId w:val="0"/>
  </w:num>
  <w:num w:numId="18" w16cid:durableId="347566927">
    <w:abstractNumId w:val="14"/>
  </w:num>
  <w:num w:numId="19" w16cid:durableId="871311364">
    <w:abstractNumId w:val="15"/>
  </w:num>
  <w:num w:numId="20" w16cid:durableId="105007698">
    <w:abstractNumId w:val="21"/>
  </w:num>
  <w:num w:numId="21" w16cid:durableId="1884441243">
    <w:abstractNumId w:val="18"/>
  </w:num>
  <w:num w:numId="22" w16cid:durableId="123355838">
    <w:abstractNumId w:val="11"/>
  </w:num>
  <w:num w:numId="23" w16cid:durableId="93021124">
    <w:abstractNumId w:val="23"/>
  </w:num>
  <w:num w:numId="24" w16cid:durableId="1684747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C4"/>
    <w:rsid w:val="00044765"/>
    <w:rsid w:val="000F4B58"/>
    <w:rsid w:val="00110F35"/>
    <w:rsid w:val="00215721"/>
    <w:rsid w:val="00240CFC"/>
    <w:rsid w:val="002717C4"/>
    <w:rsid w:val="003505BC"/>
    <w:rsid w:val="003529F5"/>
    <w:rsid w:val="003737E2"/>
    <w:rsid w:val="003E2246"/>
    <w:rsid w:val="0040312D"/>
    <w:rsid w:val="00416EEA"/>
    <w:rsid w:val="00431857"/>
    <w:rsid w:val="005D6CBD"/>
    <w:rsid w:val="005F6CC9"/>
    <w:rsid w:val="00615815"/>
    <w:rsid w:val="00643056"/>
    <w:rsid w:val="00645252"/>
    <w:rsid w:val="00681D3C"/>
    <w:rsid w:val="00694A77"/>
    <w:rsid w:val="006D3D74"/>
    <w:rsid w:val="00762AA9"/>
    <w:rsid w:val="0083569A"/>
    <w:rsid w:val="00877F99"/>
    <w:rsid w:val="0093384B"/>
    <w:rsid w:val="00A9204E"/>
    <w:rsid w:val="00A936E0"/>
    <w:rsid w:val="00B00D4B"/>
    <w:rsid w:val="00B0238D"/>
    <w:rsid w:val="00B048F7"/>
    <w:rsid w:val="00B36738"/>
    <w:rsid w:val="00B85165"/>
    <w:rsid w:val="00BC1419"/>
    <w:rsid w:val="00BE3DEC"/>
    <w:rsid w:val="00BE55D0"/>
    <w:rsid w:val="00BF546F"/>
    <w:rsid w:val="00C1141E"/>
    <w:rsid w:val="00C66C21"/>
    <w:rsid w:val="00C97591"/>
    <w:rsid w:val="00CC1B24"/>
    <w:rsid w:val="00D4666B"/>
    <w:rsid w:val="00DE26EA"/>
    <w:rsid w:val="00E25056"/>
    <w:rsid w:val="00E742E4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7820"/>
  <w15:chartTrackingRefBased/>
  <w15:docId w15:val="{5BBCE007-2599-453B-B7F2-6A93D87F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3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3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03AC2D8F-2874-4AA8-83D9-CE65A0016A0C%7d\%7b1D74CC0E-99DC-4D57-A6C7-922F24A62DB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{1D74CC0E-99DC-4D57-A6C7-922F24A62DBF}tf02786999_win32</Template>
  <TotalTime>58</TotalTime>
  <Pages>18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Giridhari jha</cp:lastModifiedBy>
  <cp:revision>3</cp:revision>
  <dcterms:created xsi:type="dcterms:W3CDTF">2022-10-14T20:36:00Z</dcterms:created>
  <dcterms:modified xsi:type="dcterms:W3CDTF">2022-10-15T03:38:00Z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